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F4D207" w14:textId="04204A41" w:rsidR="00490BD7" w:rsidRDefault="00990DF0">
      <w:pPr>
        <w:snapToGrid w:val="0"/>
        <w:spacing w:line="276" w:lineRule="auto"/>
        <w:ind w:firstLine="823"/>
        <w:jc w:val="left"/>
        <w:rPr>
          <w:rFonts w:ascii="Verdana" w:eastAsia="微软雅黑" w:hAnsi="Verdana"/>
          <w:b/>
          <w:sz w:val="28"/>
          <w:szCs w:val="28"/>
        </w:rPr>
      </w:pPr>
      <w:bookmarkStart w:id="0" w:name="OLE_LINK5"/>
      <w:bookmarkStart w:id="1" w:name="OLE_LINK6"/>
      <w:r>
        <w:rPr>
          <w:noProof/>
        </w:rPr>
        <w:drawing>
          <wp:anchor distT="0" distB="0" distL="114300" distR="114300" simplePos="0" relativeHeight="251662336" behindDoc="0" locked="0" layoutInCell="1" allowOverlap="1" wp14:anchorId="52D022C4" wp14:editId="35D46870">
            <wp:simplePos x="0" y="0"/>
            <wp:positionH relativeFrom="column">
              <wp:posOffset>114300</wp:posOffset>
            </wp:positionH>
            <wp:positionV relativeFrom="paragraph">
              <wp:posOffset>106014</wp:posOffset>
            </wp:positionV>
            <wp:extent cx="1011555" cy="1386840"/>
            <wp:effectExtent l="0" t="0" r="4445" b="10160"/>
            <wp:wrapNone/>
            <wp:docPr id="12" name="图片 12" descr="../IMG_0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IMG_02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355">
        <w:rPr>
          <w:rFonts w:ascii="微软雅黑" w:eastAsia="微软雅黑" w:hAnsi="微软雅黑"/>
          <w:color w:val="0066CC"/>
          <w:sz w:val="44"/>
          <w:szCs w:val="44"/>
        </w:rPr>
        <w:t xml:space="preserve">         </w:t>
      </w:r>
      <w:r w:rsidR="00B03C8C" w:rsidRPr="002F3926">
        <w:rPr>
          <w:rFonts w:ascii="微软雅黑" w:eastAsia="微软雅黑" w:hAnsi="微软雅黑" w:hint="eastAsia"/>
          <w:color w:val="0066CC"/>
          <w:sz w:val="44"/>
          <w:szCs w:val="44"/>
        </w:rPr>
        <w:t>靳小飞</w:t>
      </w:r>
      <w:r w:rsidR="00C775E4">
        <w:rPr>
          <w:rFonts w:ascii="Verdana" w:eastAsia="微软雅黑" w:hAnsi="Verdana" w:hint="eastAsia"/>
          <w:b/>
          <w:sz w:val="44"/>
          <w:szCs w:val="44"/>
        </w:rPr>
        <w:t xml:space="preserve">    </w:t>
      </w:r>
      <w:r w:rsidR="00C155A9">
        <w:rPr>
          <w:rFonts w:ascii="Verdana" w:eastAsia="微软雅黑" w:hAnsi="Verdana"/>
          <w:b/>
          <w:sz w:val="44"/>
          <w:szCs w:val="44"/>
        </w:rPr>
        <w:t xml:space="preserve">      </w:t>
      </w:r>
      <w:r w:rsidR="00490BD7" w:rsidRPr="002F3926">
        <w:rPr>
          <w:rFonts w:ascii="Verdana" w:eastAsia="微软雅黑" w:hAnsi="Verdana" w:hint="eastAsia"/>
          <w:color w:val="0066CC"/>
          <w:sz w:val="28"/>
          <w:szCs w:val="28"/>
        </w:rPr>
        <w:t>求职意向：</w:t>
      </w:r>
      <w:r w:rsidR="00C1134F">
        <w:rPr>
          <w:rFonts w:ascii="Verdana" w:eastAsia="微软雅黑" w:hAnsi="Verdana"/>
          <w:b/>
          <w:sz w:val="28"/>
          <w:szCs w:val="28"/>
        </w:rPr>
        <w:t>iOS</w:t>
      </w:r>
      <w:r w:rsidR="00C1134F">
        <w:rPr>
          <w:rFonts w:ascii="Verdana" w:eastAsia="微软雅黑" w:hAnsi="Verdana"/>
          <w:b/>
          <w:sz w:val="28"/>
          <w:szCs w:val="28"/>
        </w:rPr>
        <w:t>开发工程师</w:t>
      </w:r>
    </w:p>
    <w:p w14:paraId="572A4B6E" w14:textId="77777777" w:rsidR="00490BD7" w:rsidRDefault="008E0355">
      <w:pPr>
        <w:snapToGrid w:val="0"/>
        <w:spacing w:line="276" w:lineRule="auto"/>
        <w:ind w:leftChars="-1" w:left="-2" w:firstLineChars="429" w:firstLine="901"/>
        <w:jc w:val="left"/>
        <w:rPr>
          <w:rStyle w:val="a3"/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/>
          <w:szCs w:val="21"/>
        </w:rPr>
        <w:t xml:space="preserve">                   </w:t>
      </w:r>
      <w:r w:rsidR="005E4F84">
        <w:rPr>
          <w:rFonts w:ascii="Verdana" w:eastAsia="微软雅黑" w:hAnsi="Verdana" w:cs="Arial" w:hint="eastAsia"/>
          <w:szCs w:val="21"/>
        </w:rPr>
        <w:t>电</w:t>
      </w:r>
      <w:r w:rsidR="00AE11B3">
        <w:rPr>
          <w:rFonts w:ascii="Verdana" w:eastAsia="微软雅黑" w:hAnsi="Verdana" w:cs="Arial" w:hint="eastAsia"/>
          <w:szCs w:val="21"/>
        </w:rPr>
        <w:t xml:space="preserve">    </w:t>
      </w:r>
      <w:r w:rsidR="005E4F84">
        <w:rPr>
          <w:rFonts w:ascii="Verdana" w:eastAsia="微软雅黑" w:hAnsi="Verdana" w:cs="Arial" w:hint="eastAsia"/>
          <w:szCs w:val="21"/>
        </w:rPr>
        <w:t>话：</w:t>
      </w:r>
      <w:r w:rsidR="00185D2C">
        <w:rPr>
          <w:rFonts w:ascii="Verdana" w:eastAsia="微软雅黑" w:hAnsi="Verdana" w:cs="Arial" w:hint="eastAsia"/>
          <w:szCs w:val="21"/>
        </w:rPr>
        <w:t xml:space="preserve">15755166673  </w:t>
      </w:r>
      <w:r w:rsidR="00490BD7">
        <w:rPr>
          <w:rFonts w:ascii="Verdana" w:eastAsia="微软雅黑" w:hAnsi="Verdana" w:cs="Arial" w:hint="eastAsia"/>
          <w:szCs w:val="21"/>
        </w:rPr>
        <w:t xml:space="preserve"> </w:t>
      </w:r>
      <w:r w:rsidR="00490BD7">
        <w:rPr>
          <w:rFonts w:ascii="Verdana" w:eastAsia="微软雅黑" w:hAnsi="Verdana" w:cs="Arial" w:hint="eastAsia"/>
          <w:b/>
          <w:szCs w:val="21"/>
        </w:rPr>
        <w:t xml:space="preserve">   </w:t>
      </w:r>
      <w:r w:rsidR="001D65F7">
        <w:rPr>
          <w:rFonts w:ascii="Verdana" w:eastAsia="微软雅黑" w:hAnsi="Verdana" w:cs="Arial"/>
          <w:b/>
          <w:szCs w:val="21"/>
        </w:rPr>
        <w:t xml:space="preserve">   </w:t>
      </w:r>
      <w:r w:rsidR="005E4F84" w:rsidRPr="005E4F84">
        <w:rPr>
          <w:rFonts w:ascii="Verdana" w:eastAsia="微软雅黑" w:hAnsi="Verdana" w:cs="Arial" w:hint="eastAsia"/>
          <w:szCs w:val="21"/>
        </w:rPr>
        <w:t>E-mail</w:t>
      </w:r>
      <w:r w:rsidR="00AE11B3">
        <w:rPr>
          <w:rFonts w:ascii="Verdana" w:eastAsia="微软雅黑" w:hAnsi="Verdana" w:cs="Arial" w:hint="eastAsia"/>
          <w:szCs w:val="21"/>
        </w:rPr>
        <w:t xml:space="preserve"> </w:t>
      </w:r>
      <w:r w:rsidR="005E4F84">
        <w:rPr>
          <w:rFonts w:ascii="Verdana" w:eastAsia="微软雅黑" w:hAnsi="Verdana" w:cs="Arial" w:hint="eastAsia"/>
          <w:szCs w:val="21"/>
        </w:rPr>
        <w:t>：</w:t>
      </w:r>
      <w:r w:rsidR="00C1134F">
        <w:rPr>
          <w:rFonts w:ascii="Verdana" w:eastAsia="微软雅黑" w:hAnsi="Verdana" w:cs="Arial"/>
          <w:szCs w:val="21"/>
        </w:rPr>
        <w:t>swjtujxf@163.com</w:t>
      </w:r>
    </w:p>
    <w:p w14:paraId="0C9CA297" w14:textId="6A1B4EC4" w:rsidR="008E0355" w:rsidRPr="008E0355" w:rsidRDefault="008E0355" w:rsidP="008E0355">
      <w:pPr>
        <w:snapToGrid w:val="0"/>
        <w:spacing w:line="276" w:lineRule="auto"/>
        <w:ind w:leftChars="-1" w:left="-2" w:firstLineChars="429" w:firstLine="901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cs="Arial"/>
          <w:szCs w:val="21"/>
        </w:rPr>
        <w:t xml:space="preserve">                   </w:t>
      </w:r>
      <w:r w:rsidR="0017283D">
        <w:rPr>
          <w:rFonts w:ascii="Verdana" w:eastAsia="微软雅黑" w:hAnsi="Verdana" w:cs="Arial" w:hint="eastAsia"/>
          <w:szCs w:val="21"/>
        </w:rPr>
        <w:t>籍</w:t>
      </w:r>
      <w:r w:rsidR="00AE11B3">
        <w:rPr>
          <w:rFonts w:ascii="Verdana" w:eastAsia="微软雅黑" w:hAnsi="Verdana" w:cs="Arial" w:hint="eastAsia"/>
          <w:szCs w:val="21"/>
        </w:rPr>
        <w:t xml:space="preserve">    </w:t>
      </w:r>
      <w:r w:rsidR="0017283D">
        <w:rPr>
          <w:rFonts w:ascii="Verdana" w:eastAsia="微软雅黑" w:hAnsi="Verdana" w:cs="Arial" w:hint="eastAsia"/>
          <w:szCs w:val="21"/>
        </w:rPr>
        <w:t>贯</w:t>
      </w:r>
      <w:r w:rsidR="005E4F84">
        <w:rPr>
          <w:rFonts w:ascii="Verdana" w:eastAsia="微软雅黑" w:hAnsi="Verdana" w:cs="Arial" w:hint="eastAsia"/>
          <w:szCs w:val="21"/>
        </w:rPr>
        <w:t>：</w:t>
      </w:r>
      <w:r w:rsidR="00490BD7">
        <w:rPr>
          <w:rFonts w:ascii="Verdana" w:eastAsia="微软雅黑" w:hAnsi="Verdana" w:cs="Arial" w:hint="eastAsia"/>
          <w:szCs w:val="21"/>
        </w:rPr>
        <w:t xml:space="preserve"> </w:t>
      </w:r>
      <w:r w:rsidR="0017283D">
        <w:rPr>
          <w:rFonts w:ascii="Verdana" w:eastAsia="微软雅黑" w:hAnsi="Verdana" w:cs="Arial" w:hint="eastAsia"/>
          <w:szCs w:val="21"/>
        </w:rPr>
        <w:t>安徽合肥</w:t>
      </w:r>
      <w:r w:rsidR="00185D2C">
        <w:rPr>
          <w:rFonts w:ascii="Verdana" w:eastAsia="微软雅黑" w:hAnsi="Verdana" w:cs="Arial" w:hint="eastAsia"/>
          <w:szCs w:val="21"/>
        </w:rPr>
        <w:t xml:space="preserve">   </w:t>
      </w:r>
      <w:r w:rsidR="00490BD7">
        <w:rPr>
          <w:rFonts w:ascii="Verdana" w:eastAsia="微软雅黑" w:hAnsi="Verdana" w:cs="Arial" w:hint="eastAsia"/>
          <w:szCs w:val="21"/>
        </w:rPr>
        <w:t xml:space="preserve">    </w:t>
      </w:r>
      <w:r w:rsidR="00EE56DB">
        <w:rPr>
          <w:rFonts w:ascii="Verdana" w:eastAsia="微软雅黑" w:hAnsi="Verdana" w:cs="Arial" w:hint="eastAsia"/>
          <w:szCs w:val="21"/>
        </w:rPr>
        <w:t xml:space="preserve">  </w:t>
      </w:r>
      <w:r w:rsidR="00185D2C">
        <w:rPr>
          <w:rFonts w:ascii="Verdana" w:eastAsia="微软雅黑" w:hAnsi="Verdana" w:cs="Arial" w:hint="eastAsia"/>
          <w:szCs w:val="21"/>
        </w:rPr>
        <w:t xml:space="preserve"> </w:t>
      </w:r>
      <w:r w:rsidR="00E93FF6">
        <w:rPr>
          <w:rFonts w:ascii="Verdana" w:eastAsia="微软雅黑" w:hAnsi="Verdana" w:cs="Arial" w:hint="eastAsia"/>
          <w:szCs w:val="21"/>
        </w:rPr>
        <w:t xml:space="preserve"> </w:t>
      </w:r>
      <w:r w:rsidR="001D65F7">
        <w:rPr>
          <w:rFonts w:ascii="Verdana" w:eastAsia="微软雅黑" w:hAnsi="Verdana" w:cs="Arial"/>
          <w:szCs w:val="21"/>
        </w:rPr>
        <w:t xml:space="preserve">   </w:t>
      </w:r>
      <w:r w:rsidR="00E93FF6">
        <w:rPr>
          <w:rFonts w:ascii="Verdana" w:eastAsia="微软雅黑" w:hAnsi="Verdana" w:hint="eastAsia"/>
          <w:szCs w:val="21"/>
        </w:rPr>
        <w:t>专</w:t>
      </w:r>
      <w:r w:rsidR="00AE11B3">
        <w:rPr>
          <w:rFonts w:ascii="Verdana" w:eastAsia="微软雅黑" w:hAnsi="Verdana" w:hint="eastAsia"/>
          <w:szCs w:val="21"/>
        </w:rPr>
        <w:t xml:space="preserve">   </w:t>
      </w:r>
      <w:r w:rsidR="00E93FF6">
        <w:rPr>
          <w:rFonts w:ascii="Verdana" w:eastAsia="微软雅黑" w:hAnsi="Verdana" w:hint="eastAsia"/>
          <w:szCs w:val="21"/>
        </w:rPr>
        <w:t>业</w:t>
      </w:r>
      <w:r w:rsidR="00AE11B3">
        <w:rPr>
          <w:rFonts w:ascii="Verdana" w:eastAsia="微软雅黑" w:hAnsi="Verdana" w:hint="eastAsia"/>
          <w:szCs w:val="21"/>
        </w:rPr>
        <w:t xml:space="preserve"> </w:t>
      </w:r>
      <w:r w:rsidR="00E93FF6">
        <w:rPr>
          <w:rFonts w:ascii="Verdana" w:eastAsia="微软雅黑" w:hAnsi="Verdana" w:hint="eastAsia"/>
          <w:szCs w:val="21"/>
        </w:rPr>
        <w:t>：</w:t>
      </w:r>
      <w:bookmarkStart w:id="2" w:name="OLE_LINK1"/>
      <w:bookmarkStart w:id="3" w:name="OLE_LINK2"/>
      <w:r w:rsidR="00EE6865">
        <w:rPr>
          <w:rFonts w:ascii="Verdana" w:eastAsia="微软雅黑" w:hAnsi="Verdana"/>
          <w:szCs w:val="21"/>
        </w:rPr>
        <w:t>2014</w:t>
      </w:r>
      <w:r w:rsidR="00EE6865">
        <w:rPr>
          <w:rFonts w:ascii="Verdana" w:eastAsia="微软雅黑" w:hAnsi="Verdana" w:hint="eastAsia"/>
          <w:szCs w:val="21"/>
        </w:rPr>
        <w:t>届</w:t>
      </w:r>
      <w:r w:rsidR="00EE6865">
        <w:rPr>
          <w:rFonts w:ascii="Verdana" w:eastAsia="微软雅黑" w:hAnsi="Verdana" w:hint="eastAsia"/>
          <w:szCs w:val="21"/>
        </w:rPr>
        <w:t>/</w:t>
      </w:r>
      <w:r w:rsidR="00416DF3">
        <w:rPr>
          <w:rFonts w:ascii="Verdana" w:eastAsia="微软雅黑" w:hAnsi="Verdana" w:hint="eastAsia"/>
          <w:szCs w:val="21"/>
        </w:rPr>
        <w:t>工业</w:t>
      </w:r>
      <w:r w:rsidRPr="008E0355">
        <w:rPr>
          <w:rFonts w:ascii="Verdana" w:eastAsia="微软雅黑" w:hAnsi="Verdana"/>
          <w:szCs w:val="21"/>
        </w:rPr>
        <w:t>工程</w:t>
      </w:r>
      <w:bookmarkEnd w:id="2"/>
      <w:bookmarkEnd w:id="3"/>
    </w:p>
    <w:p w14:paraId="70163659" w14:textId="20CF9CFF" w:rsidR="00490BD7" w:rsidRPr="001D0944" w:rsidRDefault="008E0355">
      <w:pPr>
        <w:snapToGrid w:val="0"/>
        <w:spacing w:line="276" w:lineRule="auto"/>
        <w:ind w:leftChars="-1" w:left="-2" w:firstLineChars="429" w:firstLine="901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cs="Arial"/>
          <w:szCs w:val="21"/>
        </w:rPr>
        <w:t xml:space="preserve">                   </w:t>
      </w:r>
      <w:r w:rsidR="005E4F84">
        <w:rPr>
          <w:rFonts w:ascii="Verdana" w:eastAsia="微软雅黑" w:hAnsi="Verdana" w:cs="Arial" w:hint="eastAsia"/>
          <w:szCs w:val="21"/>
        </w:rPr>
        <w:t>毕业院校：</w:t>
      </w:r>
      <w:r w:rsidR="00490BD7">
        <w:rPr>
          <w:rFonts w:ascii="Verdana" w:eastAsia="微软雅黑" w:hAnsi="Verdana" w:cs="Arial" w:hint="eastAsia"/>
          <w:szCs w:val="21"/>
        </w:rPr>
        <w:t xml:space="preserve"> </w:t>
      </w:r>
      <w:r w:rsidR="00185D2C" w:rsidRPr="00D45AAA">
        <w:rPr>
          <w:rFonts w:ascii="Verdana" w:eastAsia="微软雅黑" w:hAnsi="Verdana" w:hint="eastAsia"/>
          <w:b/>
          <w:szCs w:val="21"/>
        </w:rPr>
        <w:t>西南交通</w:t>
      </w:r>
      <w:r w:rsidR="00490BD7" w:rsidRPr="00D45AAA">
        <w:rPr>
          <w:rFonts w:ascii="Verdana" w:eastAsia="微软雅黑" w:hAnsi="Verdana" w:hint="eastAsia"/>
          <w:b/>
          <w:szCs w:val="21"/>
        </w:rPr>
        <w:t>大学</w:t>
      </w:r>
      <w:r w:rsidR="00E93FF6">
        <w:rPr>
          <w:rFonts w:ascii="Verdana" w:eastAsia="微软雅黑" w:hAnsi="Verdana" w:hint="eastAsia"/>
          <w:szCs w:val="21"/>
        </w:rPr>
        <w:t>（</w:t>
      </w:r>
      <w:r w:rsidR="00E93FF6" w:rsidRPr="00D45AAA">
        <w:rPr>
          <w:rFonts w:ascii="Verdana" w:eastAsia="微软雅黑" w:hAnsi="Verdana" w:hint="eastAsia"/>
          <w:b/>
          <w:szCs w:val="21"/>
        </w:rPr>
        <w:t>21</w:t>
      </w:r>
      <w:r>
        <w:rPr>
          <w:rFonts w:ascii="Verdana" w:eastAsia="微软雅黑" w:hAnsi="Verdana" w:hint="eastAsia"/>
          <w:b/>
          <w:szCs w:val="21"/>
        </w:rPr>
        <w:t>1</w:t>
      </w:r>
      <w:r w:rsidR="00E93FF6">
        <w:rPr>
          <w:rFonts w:ascii="Verdana" w:eastAsia="微软雅黑" w:hAnsi="Verdana" w:hint="eastAsia"/>
          <w:szCs w:val="21"/>
        </w:rPr>
        <w:t>）</w:t>
      </w:r>
      <w:r w:rsidR="00871781">
        <w:rPr>
          <w:rFonts w:ascii="Verdana" w:eastAsia="微软雅黑" w:hAnsi="Verdana"/>
          <w:szCs w:val="21"/>
        </w:rPr>
        <w:t xml:space="preserve">  </w:t>
      </w:r>
      <w:r w:rsidR="001D0944">
        <w:rPr>
          <w:rFonts w:ascii="Verdana" w:eastAsia="微软雅黑" w:hAnsi="Verdana" w:hint="eastAsia"/>
          <w:szCs w:val="21"/>
        </w:rPr>
        <w:t>期望薪资</w:t>
      </w:r>
      <w:r w:rsidR="001D0944">
        <w:rPr>
          <w:rFonts w:ascii="Verdana" w:eastAsia="微软雅黑" w:hAnsi="Verdana" w:hint="eastAsia"/>
          <w:szCs w:val="21"/>
        </w:rPr>
        <w:t xml:space="preserve"> </w:t>
      </w:r>
      <w:r w:rsidR="00871781">
        <w:rPr>
          <w:rFonts w:ascii="Verdana" w:eastAsia="微软雅黑" w:hAnsi="Verdana"/>
          <w:szCs w:val="21"/>
        </w:rPr>
        <w:t xml:space="preserve">: </w:t>
      </w:r>
      <w:r w:rsidR="00747FD8">
        <w:rPr>
          <w:rFonts w:ascii="Verdana" w:eastAsia="微软雅黑" w:hAnsi="Verdana" w:hint="eastAsia"/>
          <w:szCs w:val="21"/>
        </w:rPr>
        <w:t>16</w:t>
      </w:r>
      <w:bookmarkStart w:id="4" w:name="_GoBack"/>
      <w:bookmarkEnd w:id="4"/>
      <w:r w:rsidR="001D0944">
        <w:rPr>
          <w:rFonts w:ascii="Verdana" w:eastAsia="微软雅黑" w:hAnsi="Verdana" w:hint="eastAsia"/>
          <w:szCs w:val="21"/>
        </w:rPr>
        <w:t>K</w:t>
      </w:r>
    </w:p>
    <w:p w14:paraId="1F2FD6B7" w14:textId="42CCDE34" w:rsidR="00610F60" w:rsidRDefault="00763DEF" w:rsidP="00763DEF">
      <w:pPr>
        <w:snapToGrid w:val="0"/>
        <w:spacing w:line="240" w:lineRule="atLeast"/>
        <w:ind w:firstLineChars="1400" w:firstLine="2940"/>
        <w:rPr>
          <w:rFonts w:ascii="微软雅黑" w:eastAsia="微软雅黑" w:hAnsi="微软雅黑"/>
          <w:color w:val="000000"/>
          <w:szCs w:val="21"/>
        </w:rPr>
      </w:pPr>
      <w:r w:rsidRPr="00763DEF">
        <w:rPr>
          <w:rFonts w:ascii="微软雅黑" w:eastAsia="微软雅黑" w:hAnsi="微软雅黑" w:hint="eastAsia"/>
          <w:color w:val="000000"/>
          <w:szCs w:val="21"/>
        </w:rPr>
        <w:t>学</w:t>
      </w:r>
      <w:r w:rsidR="00AE11B3">
        <w:rPr>
          <w:rFonts w:ascii="微软雅黑" w:eastAsia="微软雅黑" w:hAnsi="微软雅黑" w:hint="eastAsia"/>
          <w:color w:val="000000"/>
          <w:szCs w:val="21"/>
        </w:rPr>
        <w:t xml:space="preserve">    </w:t>
      </w:r>
      <w:r w:rsidRPr="00763DEF">
        <w:rPr>
          <w:rFonts w:ascii="微软雅黑" w:eastAsia="微软雅黑" w:hAnsi="微软雅黑" w:hint="eastAsia"/>
          <w:color w:val="000000"/>
          <w:szCs w:val="21"/>
        </w:rPr>
        <w:t>历：</w:t>
      </w:r>
      <w:r w:rsidRPr="00D45AAA">
        <w:rPr>
          <w:rFonts w:ascii="微软雅黑" w:eastAsia="微软雅黑" w:hAnsi="微软雅黑" w:hint="eastAsia"/>
          <w:b/>
          <w:color w:val="000000"/>
          <w:szCs w:val="21"/>
        </w:rPr>
        <w:t>本科</w:t>
      </w:r>
      <w:r w:rsidRPr="00763DEF">
        <w:rPr>
          <w:rFonts w:ascii="微软雅黑" w:eastAsia="微软雅黑" w:hAnsi="微软雅黑" w:hint="eastAsia"/>
          <w:color w:val="000000"/>
          <w:szCs w:val="21"/>
        </w:rPr>
        <w:t>，学士学位</w:t>
      </w:r>
      <w:r w:rsidR="00F233D6">
        <w:rPr>
          <w:rFonts w:ascii="微软雅黑" w:eastAsia="微软雅黑" w:hAnsi="微软雅黑"/>
          <w:color w:val="000000"/>
          <w:szCs w:val="21"/>
        </w:rPr>
        <w:t>, CET4</w:t>
      </w:r>
      <w:r w:rsidR="001D65F7">
        <w:rPr>
          <w:rFonts w:ascii="微软雅黑" w:eastAsia="微软雅黑" w:hAnsi="微软雅黑"/>
          <w:color w:val="000000"/>
          <w:szCs w:val="21"/>
        </w:rPr>
        <w:t xml:space="preserve">   </w:t>
      </w:r>
      <w:r w:rsidR="001D65F7">
        <w:rPr>
          <w:rFonts w:ascii="微软雅黑" w:eastAsia="微软雅黑" w:hAnsi="微软雅黑" w:hint="eastAsia"/>
          <w:color w:val="000000"/>
          <w:szCs w:val="21"/>
        </w:rPr>
        <w:t>年</w:t>
      </w:r>
      <w:r w:rsidR="001D65F7">
        <w:rPr>
          <w:rFonts w:ascii="微软雅黑" w:eastAsia="微软雅黑" w:hAnsi="微软雅黑"/>
          <w:color w:val="000000"/>
          <w:szCs w:val="21"/>
        </w:rPr>
        <w:t xml:space="preserve">   </w:t>
      </w:r>
      <w:r w:rsidR="001D65F7">
        <w:rPr>
          <w:rFonts w:ascii="微软雅黑" w:eastAsia="微软雅黑" w:hAnsi="微软雅黑" w:hint="eastAsia"/>
          <w:color w:val="000000"/>
          <w:szCs w:val="21"/>
        </w:rPr>
        <w:t>龄</w:t>
      </w:r>
      <w:r w:rsidR="007A6AB3">
        <w:rPr>
          <w:rFonts w:ascii="微软雅黑" w:eastAsia="微软雅黑" w:hAnsi="微软雅黑"/>
          <w:color w:val="000000"/>
          <w:szCs w:val="21"/>
        </w:rPr>
        <w:t xml:space="preserve"> : 27</w:t>
      </w:r>
    </w:p>
    <w:p w14:paraId="510D3ABD" w14:textId="6799AF56" w:rsidR="00376A76" w:rsidRPr="00763DEF" w:rsidRDefault="00376A76" w:rsidP="00763DEF">
      <w:pPr>
        <w:snapToGrid w:val="0"/>
        <w:spacing w:line="240" w:lineRule="atLeast"/>
        <w:ind w:firstLineChars="1400" w:firstLine="2940"/>
        <w:rPr>
          <w:rFonts w:ascii="微软雅黑" w:eastAsia="微软雅黑" w:hAnsi="微软雅黑"/>
          <w:color w:val="000000"/>
          <w:sz w:val="10"/>
          <w:szCs w:val="10"/>
        </w:rPr>
      </w:pPr>
      <w:r w:rsidRPr="00376A76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BB8382" wp14:editId="0645BF8E">
                <wp:simplePos x="0" y="0"/>
                <wp:positionH relativeFrom="column">
                  <wp:posOffset>22860</wp:posOffset>
                </wp:positionH>
                <wp:positionV relativeFrom="paragraph">
                  <wp:posOffset>23495</wp:posOffset>
                </wp:positionV>
                <wp:extent cx="996950" cy="297180"/>
                <wp:effectExtent l="0" t="0" r="19050" b="3302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9718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solidFill>
                            <a:srgbClr val="0066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B793A" w14:textId="74686AB0" w:rsidR="00490BD7" w:rsidRDefault="00687F35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工作</w:t>
                            </w:r>
                            <w:r w:rsidR="0026221B"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B8382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8pt;margin-top:1.85pt;width:78.5pt;height:2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" fillcolor="#06c" strokecolor="#06c">
                <v:textbox inset="0,0,0,0">
                  <w:txbxContent>
                    <w:p w14:paraId="473B793A" w14:textId="74686AB0" w:rsidR="00490BD7" w:rsidRDefault="00687F35"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eastAsia="微软雅黑" w:hAnsi="Verdana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Verdana" w:eastAsia="微软雅黑" w:hAnsi="Verdana" w:hint="eastAsia"/>
                          <w:b/>
                          <w:color w:val="FFFFFF"/>
                          <w:sz w:val="32"/>
                          <w:szCs w:val="32"/>
                        </w:rPr>
                        <w:t>工作</w:t>
                      </w:r>
                      <w:r w:rsidR="0026221B">
                        <w:rPr>
                          <w:rFonts w:ascii="Verdana" w:eastAsia="微软雅黑" w:hAnsi="Verdana" w:hint="eastAsia"/>
                          <w:b/>
                          <w:color w:val="FFFFFF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Pr="00376A76">
        <w:rPr>
          <w:rFonts w:ascii="微软雅黑" w:eastAsia="微软雅黑" w:hAnsi="微软雅黑" w:hint="eastAsia"/>
          <w:b/>
          <w:color w:val="000000"/>
          <w:szCs w:val="21"/>
        </w:rPr>
        <w:t>一</w:t>
      </w:r>
      <w:r w:rsidRPr="00376A76">
        <w:rPr>
          <w:rFonts w:ascii="微软雅黑" w:eastAsia="微软雅黑" w:hAnsi="微软雅黑"/>
          <w:b/>
          <w:color w:val="000000"/>
          <w:szCs w:val="21"/>
        </w:rPr>
        <w:t xml:space="preserve"> </w:t>
      </w:r>
      <w:r w:rsidRPr="00376A76">
        <w:rPr>
          <w:rFonts w:ascii="微软雅黑" w:eastAsia="微软雅黑" w:hAnsi="微软雅黑" w:hint="eastAsia"/>
          <w:b/>
          <w:color w:val="000000"/>
          <w:szCs w:val="21"/>
        </w:rPr>
        <w:t>句</w:t>
      </w:r>
      <w:r w:rsidRPr="00376A76">
        <w:rPr>
          <w:rFonts w:ascii="微软雅黑" w:eastAsia="微软雅黑" w:hAnsi="微软雅黑"/>
          <w:b/>
          <w:color w:val="000000"/>
          <w:szCs w:val="21"/>
        </w:rPr>
        <w:t xml:space="preserve"> </w:t>
      </w:r>
      <w:r w:rsidRPr="00376A76">
        <w:rPr>
          <w:rFonts w:ascii="微软雅黑" w:eastAsia="微软雅黑" w:hAnsi="微软雅黑" w:hint="eastAsia"/>
          <w:b/>
          <w:color w:val="000000"/>
          <w:szCs w:val="21"/>
        </w:rPr>
        <w:t>话</w:t>
      </w:r>
      <w:r>
        <w:rPr>
          <w:rFonts w:ascii="微软雅黑" w:eastAsia="微软雅黑" w:hAnsi="微软雅黑"/>
          <w:color w:val="000000"/>
          <w:szCs w:val="21"/>
        </w:rPr>
        <w:t xml:space="preserve"> : </w:t>
      </w:r>
      <w:bookmarkStart w:id="5" w:name="OLE_LINK56"/>
      <w:bookmarkStart w:id="6" w:name="OLE_LINK57"/>
      <w:bookmarkStart w:id="7" w:name="OLE_LINK60"/>
      <w:r w:rsidR="00241455">
        <w:rPr>
          <w:rFonts w:ascii="微软雅黑" w:eastAsia="微软雅黑" w:hAnsi="微软雅黑" w:hint="eastAsia"/>
          <w:color w:val="000000"/>
          <w:szCs w:val="21"/>
        </w:rPr>
        <w:t>4</w:t>
      </w:r>
      <w:r w:rsidR="0005497E">
        <w:rPr>
          <w:rFonts w:ascii="微软雅黑" w:eastAsia="微软雅黑" w:hAnsi="微软雅黑" w:hint="eastAsia"/>
          <w:color w:val="000000"/>
          <w:szCs w:val="21"/>
        </w:rPr>
        <w:t>年</w:t>
      </w:r>
      <w:r w:rsidR="00241455">
        <w:rPr>
          <w:rFonts w:ascii="微软雅黑" w:eastAsia="微软雅黑" w:hAnsi="微软雅黑" w:hint="eastAsia"/>
          <w:color w:val="000000"/>
          <w:szCs w:val="21"/>
        </w:rPr>
        <w:t>多</w:t>
      </w:r>
      <w:r w:rsidRPr="00376A76">
        <w:rPr>
          <w:rFonts w:ascii="微软雅黑" w:eastAsia="微软雅黑" w:hAnsi="微软雅黑" w:hint="eastAsia"/>
          <w:color w:val="000000"/>
          <w:szCs w:val="21"/>
        </w:rPr>
        <w:t>开发经验</w:t>
      </w:r>
      <w:r w:rsidR="002E2828">
        <w:rPr>
          <w:rFonts w:ascii="微软雅黑" w:eastAsia="微软雅黑" w:hAnsi="微软雅黑" w:hint="eastAsia"/>
          <w:color w:val="000000"/>
          <w:szCs w:val="21"/>
        </w:rPr>
        <w:t>，</w:t>
      </w:r>
      <w:r w:rsidR="00241455">
        <w:rPr>
          <w:rFonts w:ascii="微软雅黑" w:eastAsia="微软雅黑" w:hAnsi="微软雅黑" w:hint="eastAsia"/>
          <w:color w:val="000000"/>
          <w:szCs w:val="21"/>
        </w:rPr>
        <w:t>2年技术管理经验，</w:t>
      </w:r>
      <w:r w:rsidR="002E2828">
        <w:rPr>
          <w:rFonts w:ascii="微软雅黑" w:eastAsia="微软雅黑" w:hAnsi="微软雅黑" w:hint="eastAsia"/>
          <w:color w:val="000000"/>
          <w:szCs w:val="21"/>
        </w:rPr>
        <w:t>从事过电商，语聊直播，教育</w:t>
      </w:r>
      <w:bookmarkEnd w:id="5"/>
      <w:bookmarkEnd w:id="6"/>
      <w:bookmarkEnd w:id="7"/>
      <w:r w:rsidR="00241455">
        <w:rPr>
          <w:rFonts w:ascii="微软雅黑" w:eastAsia="微软雅黑" w:hAnsi="微软雅黑" w:hint="eastAsia"/>
          <w:color w:val="000000"/>
          <w:szCs w:val="21"/>
        </w:rPr>
        <w:t>app</w:t>
      </w:r>
    </w:p>
    <w:p w14:paraId="094CF0FE" w14:textId="77777777" w:rsidR="00490BD7" w:rsidRDefault="00406962">
      <w:pPr>
        <w:snapToGrid w:val="0"/>
        <w:spacing w:line="240" w:lineRule="atLeast"/>
        <w:jc w:val="center"/>
        <w:rPr>
          <w:rFonts w:ascii="Verdana" w:eastAsia="微软雅黑" w:hAnsi="Verdana"/>
          <w:color w:val="000000"/>
          <w:sz w:val="10"/>
          <w:szCs w:val="10"/>
        </w:rPr>
      </w:pPr>
      <w:r>
        <w:rPr>
          <w:rFonts w:ascii="Verdana" w:eastAsia="微软雅黑" w:hAnsi="Verdana"/>
          <w:color w:val="000000"/>
          <w:sz w:val="10"/>
          <w:szCs w:val="10"/>
        </w:rPr>
        <w:pict w14:anchorId="30D57D66">
          <v:rect id="_x0000_i1025" style="width:71.25pt;height:2pt;mso-position-horizontal-relative:page;mso-position-vertical-relative:page" o:hralign="right" o:hrstd="t" o:hrnoshade="t" o:hr="t" fillcolor="#06c" stroked="f"/>
        </w:pict>
      </w:r>
    </w:p>
    <w:p w14:paraId="745962F7" w14:textId="3E32C405" w:rsidR="001F7E5F" w:rsidRDefault="001F7E5F" w:rsidP="001F7E5F">
      <w:pPr>
        <w:pStyle w:val="ab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0066CC"/>
          <w:szCs w:val="21"/>
        </w:rPr>
      </w:pPr>
      <w:bookmarkStart w:id="8" w:name="OLE_LINK32"/>
      <w:bookmarkStart w:id="9" w:name="OLE_LINK33"/>
      <w:r>
        <w:rPr>
          <w:rFonts w:ascii="Verdana" w:eastAsia="微软雅黑" w:hAnsi="Verdana" w:hint="eastAsia"/>
          <w:b/>
          <w:color w:val="0066CC"/>
          <w:szCs w:val="21"/>
        </w:rPr>
        <w:t>2018.03-</w:t>
      </w:r>
      <w:r>
        <w:rPr>
          <w:rFonts w:ascii="Verdana" w:eastAsia="微软雅黑" w:hAnsi="Verdana" w:hint="eastAsia"/>
          <w:b/>
          <w:color w:val="0066CC"/>
          <w:szCs w:val="21"/>
        </w:rPr>
        <w:t>至今</w:t>
      </w:r>
      <w:bookmarkEnd w:id="8"/>
      <w:bookmarkEnd w:id="9"/>
      <w:r w:rsidR="007535EF">
        <w:rPr>
          <w:rFonts w:ascii="Verdana" w:eastAsia="微软雅黑" w:hAnsi="Verdana" w:hint="eastAsia"/>
          <w:b/>
          <w:color w:val="0066CC"/>
          <w:szCs w:val="21"/>
        </w:rPr>
        <w:t xml:space="preserve">   </w:t>
      </w:r>
      <w:r w:rsidR="007535EF">
        <w:rPr>
          <w:rFonts w:ascii="Verdana" w:eastAsia="微软雅黑" w:hAnsi="Verdana" w:hint="eastAsia"/>
          <w:b/>
          <w:color w:val="0066CC"/>
          <w:szCs w:val="21"/>
        </w:rPr>
        <w:tab/>
      </w:r>
      <w:r>
        <w:rPr>
          <w:rFonts w:ascii="Verdana" w:eastAsia="微软雅黑" w:hAnsi="Verdana"/>
          <w:b/>
          <w:color w:val="0066CC"/>
          <w:szCs w:val="21"/>
        </w:rPr>
        <w:t xml:space="preserve"> </w:t>
      </w:r>
      <w:r w:rsidR="00AC2ED7">
        <w:rPr>
          <w:rFonts w:ascii="Verdana" w:eastAsia="微软雅黑" w:hAnsi="Verdana" w:hint="eastAsia"/>
          <w:b/>
          <w:color w:val="0066CC"/>
          <w:szCs w:val="21"/>
        </w:rPr>
        <w:tab/>
      </w:r>
      <w:r w:rsidR="00AC2ED7">
        <w:rPr>
          <w:rFonts w:ascii="Verdana" w:eastAsia="微软雅黑" w:hAnsi="Verdana" w:hint="eastAsia"/>
          <w:b/>
          <w:color w:val="0066CC"/>
          <w:szCs w:val="21"/>
        </w:rPr>
        <w:t>科大讯飞·教育事业部</w:t>
      </w:r>
      <w:r w:rsidR="00AC2ED7">
        <w:rPr>
          <w:rFonts w:ascii="Verdana" w:eastAsia="微软雅黑" w:hAnsi="Verdana" w:hint="eastAsia"/>
          <w:b/>
          <w:color w:val="0066CC"/>
          <w:szCs w:val="21"/>
        </w:rPr>
        <w:t xml:space="preserve"> </w:t>
      </w:r>
      <w:r w:rsidR="00AC2ED7">
        <w:rPr>
          <w:rFonts w:ascii="Verdana" w:eastAsia="微软雅黑" w:hAnsi="Verdana" w:hint="eastAsia"/>
          <w:b/>
          <w:color w:val="0066CC"/>
          <w:szCs w:val="21"/>
        </w:rPr>
        <w:tab/>
      </w:r>
      <w:r w:rsidR="00AC2ED7">
        <w:rPr>
          <w:rFonts w:ascii="Verdana" w:eastAsia="微软雅黑" w:hAnsi="Verdana"/>
          <w:b/>
          <w:color w:val="0066CC"/>
          <w:szCs w:val="21"/>
        </w:rPr>
        <w:tab/>
      </w:r>
      <w:r>
        <w:rPr>
          <w:rFonts w:ascii="Verdana" w:eastAsia="微软雅黑" w:hAnsi="Verdana" w:hint="eastAsia"/>
          <w:b/>
          <w:color w:val="0066CC"/>
          <w:szCs w:val="21"/>
        </w:rPr>
        <w:t>合肥</w:t>
      </w:r>
      <w:r w:rsidR="001D0944">
        <w:rPr>
          <w:rFonts w:ascii="Verdana" w:eastAsia="微软雅黑" w:hAnsi="Verdana" w:hint="eastAsia"/>
          <w:b/>
          <w:color w:val="0066CC"/>
          <w:szCs w:val="21"/>
        </w:rPr>
        <w:t xml:space="preserve">    </w:t>
      </w:r>
      <w:r>
        <w:rPr>
          <w:rFonts w:ascii="Verdana" w:eastAsia="微软雅黑" w:hAnsi="Verdana"/>
          <w:b/>
          <w:color w:val="0066CC"/>
          <w:szCs w:val="21"/>
        </w:rPr>
        <w:t>iOS</w:t>
      </w:r>
      <w:r>
        <w:rPr>
          <w:rFonts w:ascii="Verdana" w:eastAsia="微软雅黑" w:hAnsi="Verdana"/>
          <w:b/>
          <w:color w:val="0066CC"/>
          <w:szCs w:val="21"/>
        </w:rPr>
        <w:t>开发工程师</w:t>
      </w:r>
    </w:p>
    <w:p w14:paraId="2436A02F" w14:textId="6D622B1D" w:rsidR="001F7E5F" w:rsidRDefault="001F7E5F" w:rsidP="001F7E5F">
      <w:pPr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项目</w:t>
      </w:r>
      <w:r>
        <w:rPr>
          <w:rFonts w:ascii="Verdana" w:eastAsia="微软雅黑" w:hAnsi="Verdana"/>
          <w:szCs w:val="21"/>
        </w:rPr>
        <w:t xml:space="preserve">: </w:t>
      </w:r>
      <w:bookmarkStart w:id="10" w:name="OLE_LINK34"/>
      <w:bookmarkStart w:id="11" w:name="OLE_LINK35"/>
      <w:r w:rsidR="002A2034">
        <w:rPr>
          <w:rFonts w:ascii="Verdana" w:eastAsia="微软雅黑" w:hAnsi="Verdana" w:hint="eastAsia"/>
          <w:szCs w:val="21"/>
        </w:rPr>
        <w:t>智学网</w:t>
      </w:r>
      <w:bookmarkStart w:id="12" w:name="OLE_LINK24"/>
      <w:bookmarkStart w:id="13" w:name="OLE_LINK25"/>
      <w:r w:rsidR="002A2034">
        <w:rPr>
          <w:rFonts w:ascii="Verdana" w:eastAsia="微软雅黑" w:hAnsi="Verdana" w:hint="eastAsia"/>
          <w:szCs w:val="21"/>
        </w:rPr>
        <w:t>教师</w:t>
      </w:r>
      <w:r>
        <w:rPr>
          <w:rFonts w:ascii="Verdana" w:eastAsia="微软雅黑" w:hAnsi="Verdana" w:hint="eastAsia"/>
          <w:szCs w:val="21"/>
        </w:rPr>
        <w:t>端</w:t>
      </w:r>
      <w:bookmarkEnd w:id="12"/>
      <w:bookmarkEnd w:id="13"/>
      <w:r w:rsidR="00865DE4">
        <w:rPr>
          <w:rFonts w:ascii="Verdana" w:eastAsia="微软雅黑" w:hAnsi="Verdana" w:hint="eastAsia"/>
          <w:szCs w:val="21"/>
        </w:rPr>
        <w:t>（</w:t>
      </w:r>
      <w:r w:rsidR="00865DE4">
        <w:rPr>
          <w:rFonts w:ascii="Verdana" w:eastAsia="微软雅黑" w:hAnsi="Verdana" w:hint="eastAsia"/>
          <w:szCs w:val="21"/>
        </w:rPr>
        <w:t>Swift</w:t>
      </w:r>
      <w:r w:rsidR="008826E3">
        <w:rPr>
          <w:rFonts w:ascii="Verdana" w:eastAsia="微软雅黑" w:hAnsi="Verdana" w:hint="eastAsia"/>
          <w:szCs w:val="21"/>
        </w:rPr>
        <w:t>，</w:t>
      </w:r>
      <w:r w:rsidR="008826E3">
        <w:rPr>
          <w:rFonts w:ascii="Verdana" w:eastAsia="微软雅黑" w:hAnsi="Verdana" w:hint="eastAsia"/>
          <w:szCs w:val="21"/>
        </w:rPr>
        <w:t xml:space="preserve"> MVP</w:t>
      </w:r>
      <w:r w:rsidR="00BA08D5">
        <w:rPr>
          <w:rFonts w:ascii="Verdana" w:eastAsia="微软雅黑" w:hAnsi="Verdana" w:hint="eastAsia"/>
          <w:szCs w:val="21"/>
        </w:rPr>
        <w:t>架构，</w:t>
      </w:r>
      <w:r w:rsidR="00BC1C4F">
        <w:rPr>
          <w:rFonts w:ascii="Verdana" w:eastAsia="微软雅黑" w:hAnsi="Verdana" w:hint="eastAsia"/>
          <w:szCs w:val="21"/>
        </w:rPr>
        <w:t>业务</w:t>
      </w:r>
      <w:r w:rsidR="00BA08D5">
        <w:rPr>
          <w:rFonts w:ascii="Verdana" w:eastAsia="微软雅黑" w:hAnsi="Verdana" w:hint="eastAsia"/>
          <w:szCs w:val="21"/>
        </w:rPr>
        <w:t>组件化</w:t>
      </w:r>
      <w:r w:rsidR="00865DE4">
        <w:rPr>
          <w:rFonts w:ascii="Verdana" w:eastAsia="微软雅黑" w:hAnsi="Verdana" w:hint="eastAsia"/>
          <w:szCs w:val="21"/>
        </w:rPr>
        <w:t>）</w:t>
      </w:r>
      <w:r w:rsidR="00074EC3">
        <w:rPr>
          <w:rFonts w:ascii="Verdana" w:eastAsia="微软雅黑" w:hAnsi="Verdana" w:hint="eastAsia"/>
          <w:szCs w:val="21"/>
        </w:rPr>
        <w:t>，学生</w:t>
      </w:r>
      <w:r w:rsidR="0045111F">
        <w:rPr>
          <w:rFonts w:ascii="Verdana" w:eastAsia="微软雅黑" w:hAnsi="Verdana" w:hint="eastAsia"/>
          <w:szCs w:val="21"/>
        </w:rPr>
        <w:t>端，</w:t>
      </w:r>
      <w:r w:rsidR="00074EC3">
        <w:rPr>
          <w:rFonts w:ascii="Verdana" w:eastAsia="微软雅黑" w:hAnsi="Verdana" w:hint="eastAsia"/>
          <w:szCs w:val="21"/>
        </w:rPr>
        <w:t>家长端</w:t>
      </w:r>
      <w:bookmarkEnd w:id="10"/>
      <w:bookmarkEnd w:id="11"/>
      <w:r w:rsidR="008A142B">
        <w:rPr>
          <w:rFonts w:ascii="Verdana" w:eastAsia="微软雅黑" w:hAnsi="Verdana" w:hint="eastAsia"/>
          <w:szCs w:val="21"/>
        </w:rPr>
        <w:t>，大精</w:t>
      </w:r>
      <w:r w:rsidR="008A142B">
        <w:rPr>
          <w:rFonts w:ascii="Verdana" w:eastAsia="微软雅黑" w:hAnsi="Verdana" w:hint="eastAsia"/>
          <w:szCs w:val="21"/>
        </w:rPr>
        <w:t>H5</w:t>
      </w:r>
      <w:r w:rsidR="00865DE4">
        <w:rPr>
          <w:rFonts w:ascii="Verdana" w:eastAsia="微软雅黑" w:hAnsi="Verdana" w:hint="eastAsia"/>
          <w:szCs w:val="21"/>
        </w:rPr>
        <w:t>（</w:t>
      </w:r>
      <w:r w:rsidR="00865DE4">
        <w:rPr>
          <w:rFonts w:ascii="Verdana" w:eastAsia="微软雅黑" w:hAnsi="Verdana" w:hint="eastAsia"/>
          <w:szCs w:val="21"/>
        </w:rPr>
        <w:t>Vue</w:t>
      </w:r>
      <w:r w:rsidR="00865DE4">
        <w:rPr>
          <w:rFonts w:ascii="Verdana" w:eastAsia="微软雅黑" w:hAnsi="Verdana" w:hint="eastAsia"/>
          <w:szCs w:val="21"/>
        </w:rPr>
        <w:t>）</w:t>
      </w:r>
    </w:p>
    <w:p w14:paraId="3E23C42F" w14:textId="74DA8B02" w:rsidR="001F7E5F" w:rsidRDefault="001F7E5F" w:rsidP="001F7E5F">
      <w:pPr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hanging="360"/>
        <w:jc w:val="left"/>
        <w:rPr>
          <w:rFonts w:ascii="Verdana" w:eastAsia="微软雅黑" w:hAnsi="Verdana"/>
          <w:szCs w:val="21"/>
        </w:rPr>
      </w:pPr>
      <w:bookmarkStart w:id="14" w:name="OLE_LINK63"/>
      <w:bookmarkStart w:id="15" w:name="OLE_LINK64"/>
      <w:r>
        <w:rPr>
          <w:rFonts w:ascii="Verdana" w:eastAsia="微软雅黑" w:hAnsi="Verdana" w:hint="eastAsia"/>
          <w:szCs w:val="21"/>
        </w:rPr>
        <w:t>职责</w:t>
      </w:r>
      <w:r w:rsidR="002A2034">
        <w:rPr>
          <w:rFonts w:ascii="Verdana" w:eastAsia="微软雅黑" w:hAnsi="Verdana"/>
          <w:szCs w:val="21"/>
        </w:rPr>
        <w:t xml:space="preserve">: </w:t>
      </w:r>
      <w:r w:rsidR="00074EC3">
        <w:rPr>
          <w:rFonts w:ascii="Verdana" w:eastAsia="微软雅黑" w:hAnsi="Verdana" w:hint="eastAsia"/>
          <w:szCs w:val="21"/>
        </w:rPr>
        <w:t>智学网</w:t>
      </w:r>
      <w:r w:rsidR="00D17142">
        <w:rPr>
          <w:rFonts w:ascii="Verdana" w:eastAsia="微软雅黑" w:hAnsi="Verdana" w:hint="eastAsia"/>
          <w:szCs w:val="21"/>
        </w:rPr>
        <w:t>教师端</w:t>
      </w:r>
      <w:r w:rsidR="00241455">
        <w:rPr>
          <w:rFonts w:ascii="Verdana" w:eastAsia="微软雅黑" w:hAnsi="Verdana" w:hint="eastAsia"/>
          <w:szCs w:val="21"/>
        </w:rPr>
        <w:t>，</w:t>
      </w:r>
      <w:r w:rsidR="00D17142" w:rsidRPr="00D17142">
        <w:rPr>
          <w:rFonts w:ascii="Verdana" w:eastAsia="微软雅黑" w:hAnsi="Verdana" w:hint="eastAsia"/>
          <w:szCs w:val="21"/>
        </w:rPr>
        <w:t>精准教学业务线</w:t>
      </w:r>
      <w:r w:rsidR="00241455">
        <w:rPr>
          <w:rFonts w:ascii="Verdana" w:eastAsia="微软雅黑" w:hAnsi="Verdana" w:hint="eastAsia"/>
          <w:szCs w:val="21"/>
        </w:rPr>
        <w:t>和容器业务</w:t>
      </w:r>
      <w:r w:rsidR="00D17142" w:rsidRPr="00D17142">
        <w:rPr>
          <w:rFonts w:ascii="Verdana" w:eastAsia="微软雅黑" w:hAnsi="Verdana" w:hint="eastAsia"/>
          <w:szCs w:val="21"/>
        </w:rPr>
        <w:t>iOS</w:t>
      </w:r>
      <w:bookmarkEnd w:id="14"/>
      <w:bookmarkEnd w:id="15"/>
      <w:r w:rsidR="00241455">
        <w:rPr>
          <w:rFonts w:ascii="Verdana" w:eastAsia="微软雅黑" w:hAnsi="Verdana" w:hint="eastAsia"/>
          <w:szCs w:val="21"/>
        </w:rPr>
        <w:t>开发</w:t>
      </w:r>
      <w:r w:rsidR="00241455">
        <w:rPr>
          <w:rFonts w:ascii="Verdana" w:eastAsia="微软雅黑" w:hAnsi="Verdana"/>
          <w:szCs w:val="21"/>
        </w:rPr>
        <w:t xml:space="preserve"> </w:t>
      </w:r>
    </w:p>
    <w:p w14:paraId="37C1E808" w14:textId="4E96B82F" w:rsidR="00304ABD" w:rsidRPr="00304ABD" w:rsidRDefault="00D17142" w:rsidP="00304ABD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bookmarkStart w:id="16" w:name="OLE_LINK58"/>
      <w:bookmarkStart w:id="17" w:name="OLE_LINK59"/>
      <w:r>
        <w:rPr>
          <w:rFonts w:ascii="Verdana" w:eastAsia="微软雅黑" w:hAnsi="Verdana" w:hint="eastAsia"/>
          <w:szCs w:val="21"/>
        </w:rPr>
        <w:t>负责精准教学网阅，报告，大精业务的</w:t>
      </w:r>
      <w:r>
        <w:rPr>
          <w:rFonts w:ascii="Verdana" w:eastAsia="微软雅黑" w:hAnsi="Verdana" w:hint="eastAsia"/>
          <w:szCs w:val="21"/>
        </w:rPr>
        <w:t>iOS</w:t>
      </w:r>
      <w:r>
        <w:rPr>
          <w:rFonts w:ascii="Verdana" w:eastAsia="微软雅黑" w:hAnsi="Verdana" w:hint="eastAsia"/>
          <w:szCs w:val="21"/>
        </w:rPr>
        <w:t>开发和管理工作</w:t>
      </w:r>
    </w:p>
    <w:p w14:paraId="24EF514D" w14:textId="5738B07A" w:rsidR="00304ABD" w:rsidRPr="00304ABD" w:rsidRDefault="00D17142" w:rsidP="00304ABD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负责教师端</w:t>
      </w:r>
      <w:r>
        <w:rPr>
          <w:rFonts w:ascii="Verdana" w:eastAsia="微软雅黑" w:hAnsi="Verdana" w:hint="eastAsi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容器开发维护工作</w:t>
      </w:r>
      <w:r w:rsidR="007C2765">
        <w:rPr>
          <w:rFonts w:ascii="Verdana" w:eastAsia="微软雅黑" w:hAnsi="Verdana" w:hint="eastAsia"/>
          <w:szCs w:val="21"/>
        </w:rPr>
        <w:t>，</w:t>
      </w:r>
      <w:r w:rsidR="00747837">
        <w:rPr>
          <w:rFonts w:ascii="Verdana" w:eastAsia="微软雅黑" w:hAnsi="Verdana" w:hint="eastAsia"/>
          <w:szCs w:val="21"/>
        </w:rPr>
        <w:t>升级改造老业务代码，优化老业务中的各种问题</w:t>
      </w:r>
      <w:r w:rsidR="00747837">
        <w:rPr>
          <w:rFonts w:ascii="Verdana" w:eastAsia="微软雅黑" w:hAnsi="Verdana"/>
          <w:szCs w:val="21"/>
        </w:rPr>
        <w:t>。</w:t>
      </w:r>
      <w:r w:rsidR="00747837">
        <w:rPr>
          <w:rFonts w:ascii="Verdana" w:eastAsia="微软雅黑" w:hAnsi="Verdana" w:hint="eastAsia"/>
          <w:szCs w:val="21"/>
        </w:rPr>
        <w:t>同时承担</w:t>
      </w:r>
      <w:r w:rsidR="00747837">
        <w:rPr>
          <w:rFonts w:ascii="Verdana" w:eastAsia="微软雅黑" w:hAnsi="Verdana" w:hint="eastAsia"/>
          <w:szCs w:val="21"/>
        </w:rPr>
        <w:t>app</w:t>
      </w:r>
      <w:r w:rsidR="00747837">
        <w:rPr>
          <w:rFonts w:ascii="Verdana" w:eastAsia="微软雅黑" w:hAnsi="Verdana" w:hint="eastAsia"/>
          <w:szCs w:val="21"/>
        </w:rPr>
        <w:t>容器业务层开发，</w:t>
      </w:r>
      <w:r w:rsidR="008A142B">
        <w:rPr>
          <w:rFonts w:ascii="Verdana" w:eastAsia="微软雅黑" w:hAnsi="Verdana" w:hint="eastAsia"/>
          <w:szCs w:val="21"/>
        </w:rPr>
        <w:t>协助业务方实现相关功能框架</w:t>
      </w:r>
      <w:r w:rsidR="0048648B">
        <w:rPr>
          <w:rFonts w:ascii="Verdana" w:eastAsia="微软雅黑" w:hAnsi="Verdana" w:hint="eastAsia"/>
          <w:szCs w:val="21"/>
        </w:rPr>
        <w:t>，提供容器层功能支持</w:t>
      </w:r>
    </w:p>
    <w:p w14:paraId="0C0EBB03" w14:textId="4BEC5E73" w:rsidR="00304ABD" w:rsidRPr="00304ABD" w:rsidRDefault="00D17142" w:rsidP="00304ABD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精准教学</w:t>
      </w:r>
      <w:r w:rsidR="008A142B">
        <w:rPr>
          <w:rFonts w:ascii="Verdana" w:eastAsia="微软雅黑" w:hAnsi="Verdana" w:hint="eastAsia"/>
          <w:szCs w:val="21"/>
        </w:rPr>
        <w:t xml:space="preserve">H5 </w:t>
      </w:r>
      <w:bookmarkStart w:id="18" w:name="OLE_LINK26"/>
      <w:bookmarkStart w:id="19" w:name="OLE_LINK27"/>
      <w:r w:rsidR="00A95EEF">
        <w:rPr>
          <w:rFonts w:ascii="Verdana" w:eastAsia="微软雅黑" w:hAnsi="Verdana" w:hint="eastAsia"/>
          <w:szCs w:val="21"/>
        </w:rPr>
        <w:t>前后端分离，</w:t>
      </w:r>
      <w:bookmarkEnd w:id="18"/>
      <w:bookmarkEnd w:id="19"/>
      <w:r w:rsidR="00241455">
        <w:rPr>
          <w:rFonts w:ascii="Verdana" w:eastAsia="微软雅黑" w:hAnsi="Verdana" w:hint="eastAsia"/>
          <w:szCs w:val="21"/>
        </w:rPr>
        <w:t>参与</w:t>
      </w:r>
      <w:r w:rsidR="00241455">
        <w:rPr>
          <w:rFonts w:ascii="Verdana" w:eastAsia="微软雅黑" w:hAnsi="Verdana" w:hint="eastAsia"/>
          <w:szCs w:val="21"/>
        </w:rPr>
        <w:t>vue</w:t>
      </w:r>
      <w:r w:rsidR="00241455">
        <w:rPr>
          <w:rFonts w:ascii="Verdana" w:eastAsia="微软雅黑" w:hAnsi="Verdana" w:hint="eastAsia"/>
          <w:szCs w:val="21"/>
        </w:rPr>
        <w:t>前端</w:t>
      </w:r>
      <w:r w:rsidR="00241455">
        <w:rPr>
          <w:rFonts w:ascii="Verdana" w:eastAsia="微软雅黑" w:hAnsi="Verdana" w:hint="eastAsia"/>
          <w:szCs w:val="21"/>
        </w:rPr>
        <w:t>h5</w:t>
      </w:r>
      <w:r w:rsidR="00241455">
        <w:rPr>
          <w:rFonts w:ascii="Verdana" w:eastAsia="微软雅黑" w:hAnsi="Verdana" w:hint="eastAsia"/>
          <w:szCs w:val="21"/>
        </w:rPr>
        <w:t>项目开发</w:t>
      </w:r>
    </w:p>
    <w:p w14:paraId="11DFCF41" w14:textId="5B257721" w:rsidR="001F7E5F" w:rsidRDefault="008A142B" w:rsidP="00074EC3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智学</w:t>
      </w:r>
      <w:r>
        <w:rPr>
          <w:rFonts w:ascii="Verdana" w:eastAsia="微软雅黑" w:hAnsi="Verdana" w:hint="eastAsi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底层库升级维护工作</w:t>
      </w:r>
      <w:r w:rsidR="000131FA">
        <w:rPr>
          <w:rFonts w:ascii="Verdana" w:eastAsia="微软雅黑" w:hAnsi="Verdana" w:hint="eastAsia"/>
          <w:szCs w:val="21"/>
        </w:rPr>
        <w:t>，教师</w:t>
      </w:r>
      <w:r w:rsidR="000131FA">
        <w:rPr>
          <w:rFonts w:ascii="Verdana" w:eastAsia="微软雅黑" w:hAnsi="Verdana" w:hint="eastAsia"/>
          <w:szCs w:val="21"/>
        </w:rPr>
        <w:t>app</w:t>
      </w:r>
      <w:r w:rsidR="000131FA">
        <w:rPr>
          <w:rFonts w:ascii="Verdana" w:eastAsia="微软雅黑" w:hAnsi="Verdana" w:hint="eastAsia"/>
          <w:szCs w:val="21"/>
        </w:rPr>
        <w:t>提审，对接各业务方工作</w:t>
      </w:r>
    </w:p>
    <w:p w14:paraId="69E298F8" w14:textId="2EC1CF14" w:rsidR="00E32054" w:rsidRDefault="00E32054" w:rsidP="00074EC3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组内</w:t>
      </w:r>
      <w:r>
        <w:rPr>
          <w:rFonts w:ascii="Verdana" w:eastAsia="微软雅黑" w:hAnsi="Verdana" w:hint="eastAsia"/>
          <w:szCs w:val="21"/>
        </w:rPr>
        <w:t>code review</w:t>
      </w:r>
      <w:r>
        <w:rPr>
          <w:rFonts w:ascii="Verdana" w:eastAsia="微软雅黑" w:hAnsi="Verdana" w:hint="eastAsia"/>
          <w:szCs w:val="21"/>
        </w:rPr>
        <w:t>，设计</w:t>
      </w:r>
      <w:r w:rsidR="002A65F9">
        <w:rPr>
          <w:rFonts w:ascii="Verdana" w:eastAsia="微软雅黑" w:hAnsi="Verdana" w:hint="eastAsia"/>
          <w:szCs w:val="21"/>
        </w:rPr>
        <w:t>和</w:t>
      </w:r>
      <w:r>
        <w:rPr>
          <w:rFonts w:ascii="Verdana" w:eastAsia="微软雅黑" w:hAnsi="Verdana" w:hint="eastAsia"/>
          <w:szCs w:val="21"/>
        </w:rPr>
        <w:t>评审等工作</w:t>
      </w:r>
      <w:bookmarkEnd w:id="16"/>
      <w:bookmarkEnd w:id="17"/>
    </w:p>
    <w:p w14:paraId="5C31FA7F" w14:textId="13DEF742" w:rsidR="00DB5E62" w:rsidRPr="00074EC3" w:rsidRDefault="00DB5E62" w:rsidP="00DB5E62">
      <w:pPr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业绩：</w:t>
      </w:r>
      <w:r w:rsidR="009E2A61">
        <w:rPr>
          <w:rFonts w:ascii="Verdana" w:eastAsia="微软雅黑" w:hAnsi="Verdana" w:hint="eastAsia"/>
          <w:szCs w:val="21"/>
        </w:rPr>
        <w:t>前期</w:t>
      </w:r>
      <w:r>
        <w:rPr>
          <w:rFonts w:ascii="Verdana" w:eastAsia="微软雅黑" w:hAnsi="Verdana" w:hint="eastAsia"/>
          <w:szCs w:val="21"/>
        </w:rPr>
        <w:t>所在阅卷项目</w:t>
      </w:r>
      <w:r w:rsidR="00BA08D5">
        <w:rPr>
          <w:rFonts w:ascii="Verdana" w:eastAsia="微软雅黑" w:hAnsi="Verdana" w:hint="eastAsia"/>
          <w:szCs w:val="21"/>
        </w:rPr>
        <w:t>组</w:t>
      </w:r>
      <w:r>
        <w:rPr>
          <w:rFonts w:ascii="Verdana" w:eastAsia="微软雅黑" w:hAnsi="Verdana" w:hint="eastAsia"/>
          <w:szCs w:val="21"/>
        </w:rPr>
        <w:t>获得年度优秀团队称号</w:t>
      </w:r>
      <w:r>
        <w:rPr>
          <w:rFonts w:ascii="Verdana" w:eastAsia="微软雅黑" w:hAnsi="Verdana"/>
          <w:szCs w:val="21"/>
        </w:rPr>
        <w:t>,</w:t>
      </w:r>
      <w:r>
        <w:rPr>
          <w:rFonts w:ascii="Verdana" w:eastAsia="微软雅黑" w:hAnsi="Verdana" w:hint="eastAsia"/>
          <w:szCs w:val="21"/>
        </w:rPr>
        <w:t>获得领导和同事们的认可</w:t>
      </w:r>
      <w:r w:rsidR="00C83B0F">
        <w:rPr>
          <w:rFonts w:ascii="Verdana" w:eastAsia="微软雅黑" w:hAnsi="Verdana" w:hint="eastAsia"/>
          <w:szCs w:val="21"/>
        </w:rPr>
        <w:t>，上年度绩效</w:t>
      </w:r>
      <w:r w:rsidR="00C83B0F">
        <w:rPr>
          <w:rFonts w:ascii="Verdana" w:eastAsia="微软雅黑" w:hAnsi="Verdana" w:hint="eastAsia"/>
          <w:szCs w:val="21"/>
        </w:rPr>
        <w:t>B</w:t>
      </w:r>
    </w:p>
    <w:p w14:paraId="579CA13A" w14:textId="64BAC611" w:rsidR="00730128" w:rsidRDefault="00730128" w:rsidP="00730128">
      <w:pPr>
        <w:pStyle w:val="ab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0066CC"/>
          <w:szCs w:val="21"/>
        </w:rPr>
      </w:pPr>
      <w:r>
        <w:rPr>
          <w:rFonts w:ascii="Verdana" w:eastAsia="微软雅黑" w:hAnsi="Verdana" w:hint="eastAsia"/>
          <w:b/>
          <w:color w:val="0066CC"/>
          <w:szCs w:val="21"/>
        </w:rPr>
        <w:t>2016.09-</w:t>
      </w:r>
      <w:bookmarkStart w:id="20" w:name="OLE_LINK30"/>
      <w:bookmarkStart w:id="21" w:name="OLE_LINK31"/>
      <w:r w:rsidR="00A91B57">
        <w:rPr>
          <w:rFonts w:ascii="Verdana" w:eastAsia="微软雅黑" w:hAnsi="Verdana" w:hint="eastAsia"/>
          <w:b/>
          <w:color w:val="0066CC"/>
          <w:szCs w:val="21"/>
        </w:rPr>
        <w:t>2018</w:t>
      </w:r>
      <w:r w:rsidR="00BC17D7">
        <w:rPr>
          <w:rFonts w:ascii="Verdana" w:eastAsia="微软雅黑" w:hAnsi="Verdana"/>
          <w:b/>
          <w:color w:val="0066CC"/>
          <w:szCs w:val="21"/>
        </w:rPr>
        <w:t>.</w:t>
      </w:r>
      <w:bookmarkEnd w:id="20"/>
      <w:bookmarkEnd w:id="21"/>
      <w:r w:rsidR="00A91B57">
        <w:rPr>
          <w:rFonts w:ascii="Verdana" w:eastAsia="微软雅黑" w:hAnsi="Verdana" w:hint="eastAsia"/>
          <w:b/>
          <w:color w:val="0066CC"/>
          <w:szCs w:val="21"/>
        </w:rPr>
        <w:t>03</w:t>
      </w:r>
      <w:r w:rsidR="00D85481">
        <w:rPr>
          <w:rFonts w:ascii="Verdana" w:eastAsia="微软雅黑" w:hAnsi="Verdana" w:hint="eastAsia"/>
          <w:b/>
          <w:color w:val="0066CC"/>
          <w:szCs w:val="21"/>
        </w:rPr>
        <w:t xml:space="preserve">   </w:t>
      </w:r>
      <w:r>
        <w:rPr>
          <w:rFonts w:ascii="Verdana" w:eastAsia="微软雅黑" w:hAnsi="Verdana"/>
          <w:b/>
          <w:color w:val="0066CC"/>
          <w:szCs w:val="21"/>
        </w:rPr>
        <w:t xml:space="preserve"> </w:t>
      </w:r>
      <w:r>
        <w:rPr>
          <w:rFonts w:ascii="Verdana" w:eastAsia="微软雅黑" w:hAnsi="Verdana" w:hint="eastAsia"/>
          <w:b/>
          <w:color w:val="0066CC"/>
          <w:szCs w:val="21"/>
        </w:rPr>
        <w:t>广州拓衡科技有限公司</w:t>
      </w:r>
      <w:r w:rsidR="00D85481">
        <w:rPr>
          <w:rFonts w:ascii="Verdana" w:eastAsia="微软雅黑" w:hAnsi="Verdana" w:hint="eastAsia"/>
          <w:b/>
          <w:color w:val="0066CC"/>
          <w:szCs w:val="21"/>
        </w:rPr>
        <w:t xml:space="preserve">  </w:t>
      </w:r>
      <w:r w:rsidR="00D20370">
        <w:rPr>
          <w:rFonts w:ascii="Verdana" w:eastAsia="微软雅黑" w:hAnsi="Verdana" w:hint="eastAsia"/>
          <w:b/>
          <w:color w:val="0066CC"/>
          <w:szCs w:val="21"/>
        </w:rPr>
        <w:t xml:space="preserve"> </w:t>
      </w:r>
      <w:r w:rsidR="007535EF">
        <w:rPr>
          <w:rFonts w:ascii="Verdana" w:eastAsia="微软雅黑" w:hAnsi="Verdana"/>
          <w:b/>
          <w:color w:val="0066CC"/>
          <w:szCs w:val="21"/>
        </w:rPr>
        <w:tab/>
      </w:r>
      <w:r>
        <w:rPr>
          <w:rFonts w:ascii="Verdana" w:eastAsia="微软雅黑" w:hAnsi="Verdana"/>
          <w:b/>
          <w:color w:val="0066CC"/>
          <w:szCs w:val="21"/>
        </w:rPr>
        <w:t>广州</w:t>
      </w:r>
      <w:r w:rsidR="00D85481">
        <w:rPr>
          <w:rFonts w:ascii="Verdana" w:eastAsia="微软雅黑" w:hAnsi="Verdana" w:hint="eastAsia"/>
          <w:b/>
          <w:color w:val="0066CC"/>
          <w:szCs w:val="21"/>
        </w:rPr>
        <w:t xml:space="preserve"> </w:t>
      </w:r>
      <w:r>
        <w:rPr>
          <w:rFonts w:ascii="Verdana" w:eastAsia="微软雅黑" w:hAnsi="Verdana" w:hint="eastAsia"/>
          <w:b/>
          <w:color w:val="0066CC"/>
          <w:szCs w:val="21"/>
        </w:rPr>
        <w:t xml:space="preserve">   </w:t>
      </w:r>
      <w:r>
        <w:rPr>
          <w:rFonts w:ascii="Verdana" w:eastAsia="微软雅黑" w:hAnsi="Verdana"/>
          <w:b/>
          <w:color w:val="0066CC"/>
          <w:szCs w:val="21"/>
        </w:rPr>
        <w:t>iOS</w:t>
      </w:r>
      <w:r>
        <w:rPr>
          <w:rFonts w:ascii="Verdana" w:eastAsia="微软雅黑" w:hAnsi="Verdana"/>
          <w:b/>
          <w:color w:val="0066CC"/>
          <w:szCs w:val="21"/>
        </w:rPr>
        <w:t>开发工程师</w:t>
      </w:r>
    </w:p>
    <w:p w14:paraId="2EE22582" w14:textId="7ACEE6DC" w:rsidR="00730128" w:rsidRDefault="00730128" w:rsidP="00730128">
      <w:pPr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项目</w:t>
      </w:r>
      <w:r>
        <w:rPr>
          <w:rFonts w:ascii="Verdana" w:eastAsia="微软雅黑" w:hAnsi="Verdana"/>
          <w:szCs w:val="21"/>
        </w:rPr>
        <w:t xml:space="preserve">: </w:t>
      </w:r>
      <w:r>
        <w:rPr>
          <w:rFonts w:ascii="Verdana" w:eastAsia="微软雅黑" w:hAnsi="Verdana" w:hint="eastAsia"/>
          <w:szCs w:val="21"/>
        </w:rPr>
        <w:t>花火</w:t>
      </w:r>
      <w:r>
        <w:rPr>
          <w:rFonts w:ascii="Verdana" w:eastAsia="微软雅黑" w:hAnsi="Verdana" w:hint="eastAsi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（语聊直播）</w:t>
      </w:r>
      <w:r>
        <w:rPr>
          <w:rFonts w:ascii="Verdana" w:eastAsia="微软雅黑" w:hAnsi="Verdan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狼人杀</w:t>
      </w:r>
      <w:r w:rsidR="00977066">
        <w:rPr>
          <w:rFonts w:ascii="Verdana" w:eastAsia="微软雅黑" w:hAnsi="Verdana" w:hint="eastAsi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IM sdk</w:t>
      </w:r>
      <w:r>
        <w:rPr>
          <w:rFonts w:ascii="Verdana" w:eastAsia="微软雅黑" w:hAnsi="Verdana" w:hint="eastAsia"/>
          <w:szCs w:val="21"/>
        </w:rPr>
        <w:t>开发，</w:t>
      </w:r>
      <w:r>
        <w:rPr>
          <w:rFonts w:ascii="Verdana" w:eastAsia="微软雅黑" w:hAnsi="Verdana" w:hint="eastAsia"/>
          <w:szCs w:val="21"/>
        </w:rPr>
        <w:t xml:space="preserve"> </w:t>
      </w:r>
      <w:r>
        <w:rPr>
          <w:rFonts w:ascii="Verdana" w:eastAsia="微软雅黑" w:hAnsi="Verdana" w:hint="eastAsia"/>
          <w:szCs w:val="21"/>
        </w:rPr>
        <w:t>音频</w:t>
      </w:r>
      <w:r>
        <w:rPr>
          <w:rFonts w:ascii="Verdana" w:eastAsia="微软雅黑" w:hAnsi="Verdana" w:hint="eastAsia"/>
          <w:szCs w:val="21"/>
        </w:rPr>
        <w:t>sdk</w:t>
      </w:r>
      <w:r w:rsidR="00E428D8">
        <w:rPr>
          <w:rFonts w:ascii="Verdana" w:eastAsia="微软雅黑" w:hAnsi="Verdana" w:hint="eastAsia"/>
          <w:szCs w:val="21"/>
        </w:rPr>
        <w:t>（</w:t>
      </w:r>
      <w:r w:rsidR="00E428D8">
        <w:rPr>
          <w:rFonts w:ascii="Verdana" w:eastAsia="微软雅黑" w:hAnsi="Verdana" w:hint="eastAsia"/>
          <w:szCs w:val="21"/>
        </w:rPr>
        <w:t>iOS</w:t>
      </w:r>
      <w:r w:rsidR="00E428D8">
        <w:rPr>
          <w:rFonts w:ascii="Verdana" w:eastAsia="微软雅黑" w:hAnsi="Verdana" w:hint="eastAsia"/>
          <w:szCs w:val="21"/>
        </w:rPr>
        <w:t>设备部分）</w:t>
      </w:r>
      <w:r>
        <w:rPr>
          <w:rFonts w:ascii="Verdana" w:eastAsia="微软雅黑" w:hAnsi="Verdana" w:hint="eastAsia"/>
          <w:szCs w:val="21"/>
        </w:rPr>
        <w:t>开发</w:t>
      </w:r>
    </w:p>
    <w:p w14:paraId="1E366D9C" w14:textId="224D22BB" w:rsidR="00241F4A" w:rsidRPr="00EB34B5" w:rsidRDefault="00241F4A" w:rsidP="00730128">
      <w:pPr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职责</w:t>
      </w:r>
      <w:r>
        <w:rPr>
          <w:rFonts w:ascii="Verdana" w:eastAsia="微软雅黑" w:hAnsi="Verdana"/>
          <w:szCs w:val="21"/>
        </w:rPr>
        <w:t xml:space="preserve">: </w:t>
      </w:r>
      <w:r>
        <w:rPr>
          <w:rFonts w:ascii="Verdana" w:eastAsia="微软雅黑" w:hAnsi="Verdana" w:hint="eastAsia"/>
          <w:szCs w:val="21"/>
        </w:rPr>
        <w:t>iOS</w:t>
      </w:r>
      <w:r w:rsidR="00815B22">
        <w:rPr>
          <w:rFonts w:ascii="Verdana" w:eastAsia="微软雅黑" w:hAnsi="Verdana" w:hint="eastAsia"/>
          <w:szCs w:val="21"/>
        </w:rPr>
        <w:t>客户端主程</w:t>
      </w:r>
    </w:p>
    <w:p w14:paraId="2076E94A" w14:textId="446A9E02" w:rsidR="00B13E3A" w:rsidRDefault="00977066" w:rsidP="00B13E3A">
      <w:pPr>
        <w:numPr>
          <w:ilvl w:val="1"/>
          <w:numId w:val="1"/>
        </w:numPr>
        <w:tabs>
          <w:tab w:val="clear" w:pos="1200"/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主要负责火花</w:t>
      </w:r>
      <w:r w:rsidR="00B13E3A">
        <w:rPr>
          <w:rFonts w:ascii="Verdana" w:eastAsia="微软雅黑" w:hAnsi="Verdana" w:hint="eastAsia"/>
          <w:szCs w:val="21"/>
        </w:rPr>
        <w:t>，狼人杀</w:t>
      </w:r>
      <w:r>
        <w:rPr>
          <w:rFonts w:ascii="Verdana" w:eastAsia="微软雅黑" w:hAnsi="Verdana" w:hint="eastAsi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的开发</w:t>
      </w:r>
      <w:r w:rsidR="00B13E3A">
        <w:rPr>
          <w:rFonts w:ascii="Verdana" w:eastAsia="微软雅黑" w:hAnsi="Verdana" w:hint="eastAsia"/>
          <w:szCs w:val="21"/>
        </w:rPr>
        <w:t>和迭代</w:t>
      </w:r>
      <w:r w:rsidR="00BB357B">
        <w:rPr>
          <w:rFonts w:ascii="Verdana" w:eastAsia="微软雅黑" w:hAnsi="Verdana" w:hint="eastAsia"/>
          <w:szCs w:val="21"/>
        </w:rPr>
        <w:t xml:space="preserve"> </w:t>
      </w:r>
      <w:r w:rsidR="00BB357B">
        <w:rPr>
          <w:rFonts w:ascii="Verdana" w:eastAsia="微软雅黑" w:hAnsi="Verdana"/>
          <w:szCs w:val="21"/>
        </w:rPr>
        <w:t>(</w:t>
      </w:r>
      <w:r w:rsidR="00BB357B">
        <w:rPr>
          <w:rFonts w:ascii="Verdana" w:eastAsia="微软雅黑" w:hAnsi="Verdana" w:hint="eastAsia"/>
          <w:szCs w:val="21"/>
        </w:rPr>
        <w:t>主程</w:t>
      </w:r>
      <w:r w:rsidR="00BB357B">
        <w:rPr>
          <w:rFonts w:ascii="Verdana" w:eastAsia="微软雅黑" w:hAnsi="Verdana"/>
          <w:szCs w:val="21"/>
        </w:rPr>
        <w:t>)</w:t>
      </w:r>
      <w:r w:rsidR="003D7F19">
        <w:rPr>
          <w:rFonts w:ascii="Verdana" w:eastAsia="微软雅黑" w:hAnsi="Verdana" w:hint="eastAsia"/>
          <w:szCs w:val="21"/>
        </w:rPr>
        <w:t>，中前期为独立开发</w:t>
      </w:r>
    </w:p>
    <w:p w14:paraId="0A8F892E" w14:textId="50A854A0" w:rsidR="00B13E3A" w:rsidRDefault="003D7F19" w:rsidP="00B13E3A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</w:t>
      </w:r>
      <w:r w:rsidR="001025F2">
        <w:rPr>
          <w:rFonts w:ascii="Verdana" w:eastAsia="微软雅黑" w:hAnsi="Verdana" w:hint="eastAsia"/>
          <w:szCs w:val="21"/>
        </w:rPr>
        <w:t>项</w:t>
      </w:r>
      <w:r w:rsidR="00A95EEF">
        <w:rPr>
          <w:rFonts w:ascii="Verdana" w:eastAsia="微软雅黑" w:hAnsi="Verdana" w:hint="eastAsia"/>
          <w:szCs w:val="21"/>
        </w:rPr>
        <w:t>目</w:t>
      </w:r>
      <w:r w:rsidR="001025F2">
        <w:rPr>
          <w:rFonts w:ascii="Verdana" w:eastAsia="微软雅黑" w:hAnsi="Verdana" w:hint="eastAsia"/>
          <w:szCs w:val="21"/>
        </w:rPr>
        <w:t>搭建</w:t>
      </w:r>
      <w:r w:rsidR="00B13E3A">
        <w:rPr>
          <w:rFonts w:ascii="Verdana" w:eastAsia="微软雅黑" w:hAnsi="Verdana" w:hint="eastAsia"/>
          <w:szCs w:val="21"/>
        </w:rPr>
        <w:t>，架构</w:t>
      </w:r>
      <w:r w:rsidR="001025F2">
        <w:rPr>
          <w:rFonts w:ascii="Verdana" w:eastAsia="微软雅黑" w:hAnsi="Verdana" w:hint="eastAsia"/>
          <w:szCs w:val="21"/>
        </w:rPr>
        <w:t>设计</w:t>
      </w:r>
      <w:r w:rsidR="00AA526F">
        <w:rPr>
          <w:rFonts w:ascii="Verdana" w:eastAsia="微软雅黑" w:hAnsi="Verdana" w:hint="eastAsia"/>
          <w:szCs w:val="21"/>
        </w:rPr>
        <w:t>（</w:t>
      </w:r>
      <w:r w:rsidR="00AA526F">
        <w:rPr>
          <w:rFonts w:ascii="Verdana" w:eastAsia="微软雅黑" w:hAnsi="Verdana" w:hint="eastAsia"/>
          <w:szCs w:val="21"/>
        </w:rPr>
        <w:t>MVC</w:t>
      </w:r>
      <w:r w:rsidR="00AA526F">
        <w:rPr>
          <w:rFonts w:ascii="Verdana" w:eastAsia="微软雅黑" w:hAnsi="Verdana"/>
          <w:szCs w:val="21"/>
        </w:rPr>
        <w:t>S</w:t>
      </w:r>
      <w:r w:rsidR="00AA526F">
        <w:rPr>
          <w:rFonts w:ascii="Verdana" w:eastAsia="微软雅黑" w:hAnsi="Verdana" w:hint="eastAsia"/>
          <w:szCs w:val="21"/>
        </w:rPr>
        <w:t>）</w:t>
      </w:r>
      <w:r w:rsidR="00B13E3A">
        <w:rPr>
          <w:rFonts w:ascii="Verdana" w:eastAsia="微软雅黑" w:hAnsi="Verdana" w:hint="eastAsia"/>
          <w:szCs w:val="21"/>
        </w:rPr>
        <w:t>，</w:t>
      </w:r>
      <w:r w:rsidR="001025F2">
        <w:rPr>
          <w:rFonts w:ascii="Verdana" w:eastAsia="微软雅黑" w:hAnsi="Verdana" w:hint="eastAsia"/>
          <w:szCs w:val="21"/>
        </w:rPr>
        <w:t>实现</w:t>
      </w:r>
      <w:r w:rsidR="00B13E3A">
        <w:rPr>
          <w:rFonts w:ascii="Verdana" w:eastAsia="微软雅黑" w:hAnsi="Verdana" w:hint="eastAsia"/>
          <w:szCs w:val="21"/>
        </w:rPr>
        <w:t>模块化开发</w:t>
      </w:r>
    </w:p>
    <w:p w14:paraId="54FCC54C" w14:textId="51D9439E" w:rsidR="007500DA" w:rsidRPr="00912FEA" w:rsidRDefault="003B0EB4" w:rsidP="00912FEA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项目功能框架封装，包括</w:t>
      </w:r>
      <w:r>
        <w:rPr>
          <w:rFonts w:ascii="Verdana" w:eastAsia="微软雅黑" w:hAnsi="Verdana" w:hint="eastAsia"/>
          <w:szCs w:val="21"/>
        </w:rPr>
        <w:t>IM RPC</w:t>
      </w:r>
      <w:r>
        <w:rPr>
          <w:rFonts w:ascii="Verdana" w:eastAsia="微软雅黑" w:hAnsi="Verdana" w:hint="eastAsia"/>
          <w:szCs w:val="21"/>
        </w:rPr>
        <w:t>接口封装，</w:t>
      </w:r>
      <w:r>
        <w:rPr>
          <w:rFonts w:ascii="Verdana" w:eastAsia="微软雅黑" w:hAnsi="Verdana" w:hint="eastAsia"/>
          <w:szCs w:val="21"/>
        </w:rPr>
        <w:t xml:space="preserve">http </w:t>
      </w:r>
      <w:r>
        <w:rPr>
          <w:rFonts w:ascii="Verdana" w:eastAsia="微软雅黑" w:hAnsi="Verdana" w:hint="eastAsia"/>
          <w:szCs w:val="21"/>
        </w:rPr>
        <w:t>网络接口封装，</w:t>
      </w:r>
      <w:r>
        <w:rPr>
          <w:rFonts w:ascii="Verdana" w:eastAsia="微软雅黑" w:hAnsi="Verdana" w:hint="eastAsia"/>
          <w:szCs w:val="21"/>
        </w:rPr>
        <w:t>IM</w:t>
      </w:r>
      <w:r>
        <w:rPr>
          <w:rFonts w:ascii="Verdana" w:eastAsia="微软雅黑" w:hAnsi="Verdana" w:hint="eastAsia"/>
          <w:szCs w:val="21"/>
        </w:rPr>
        <w:t>数据库，</w:t>
      </w:r>
      <w:r w:rsidR="00912FEA">
        <w:rPr>
          <w:rFonts w:ascii="Verdana" w:eastAsia="微软雅黑" w:hAnsi="Verdana" w:hint="eastAsia"/>
          <w:szCs w:val="21"/>
        </w:rPr>
        <w:t>直播礼物系统框架，</w:t>
      </w:r>
      <w:r>
        <w:rPr>
          <w:rFonts w:ascii="Verdana" w:eastAsia="微软雅黑" w:hAnsi="Verdana" w:hint="eastAsia"/>
          <w:szCs w:val="21"/>
        </w:rPr>
        <w:t>日志等框架封装</w:t>
      </w:r>
    </w:p>
    <w:p w14:paraId="2205AABC" w14:textId="4E8F1433" w:rsidR="0023332A" w:rsidRDefault="007500DA" w:rsidP="00B13E3A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直播秀场相关开发经验</w:t>
      </w:r>
      <w:r w:rsidR="00F15925">
        <w:rPr>
          <w:rFonts w:ascii="Verdana" w:eastAsia="微软雅黑" w:hAnsi="Verdana" w:hint="eastAsia"/>
          <w:szCs w:val="21"/>
        </w:rPr>
        <w:t>，包括礼物，商城，弹幕等</w:t>
      </w:r>
      <w:r w:rsidR="006E0250">
        <w:rPr>
          <w:rFonts w:ascii="Verdana" w:eastAsia="微软雅黑" w:hAnsi="Verdana" w:hint="eastAsia"/>
          <w:szCs w:val="21"/>
        </w:rPr>
        <w:t>（含内购）</w:t>
      </w:r>
    </w:p>
    <w:p w14:paraId="5EE0F3D7" w14:textId="6709242C" w:rsidR="0088088E" w:rsidRDefault="0088088E" w:rsidP="00B13E3A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狼人杀和小游戏开发，纸牌斗牛，打</w:t>
      </w:r>
      <w:r>
        <w:rPr>
          <w:rFonts w:ascii="Verdana" w:eastAsia="微软雅黑" w:hAnsi="Verdana" w:hint="eastAsia"/>
          <w:szCs w:val="21"/>
        </w:rPr>
        <w:t>boss</w:t>
      </w:r>
      <w:r>
        <w:rPr>
          <w:rFonts w:ascii="Verdana" w:eastAsia="微软雅黑" w:hAnsi="Verdana" w:hint="eastAsia"/>
          <w:szCs w:val="21"/>
        </w:rPr>
        <w:t>，刮刮乐，大转盘等</w:t>
      </w:r>
    </w:p>
    <w:p w14:paraId="3969A2E3" w14:textId="0F13F14D" w:rsidR="00D356E8" w:rsidRDefault="00D356E8" w:rsidP="00B13E3A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音频专业知识和</w:t>
      </w:r>
      <w:r>
        <w:rPr>
          <w:rFonts w:ascii="Verdana" w:eastAsia="微软雅黑" w:hAnsi="Verdana" w:hint="eastAsia"/>
          <w:szCs w:val="21"/>
        </w:rPr>
        <w:t>iOS</w:t>
      </w:r>
      <w:r>
        <w:rPr>
          <w:rFonts w:ascii="Verdana" w:eastAsia="微软雅黑" w:hAnsi="Verdana" w:hint="eastAsia"/>
          <w:szCs w:val="21"/>
        </w:rPr>
        <w:t>音频接口学习和技术开发，具备一定的学习和技术提升能力</w:t>
      </w:r>
    </w:p>
    <w:p w14:paraId="43CF4562" w14:textId="601EB462" w:rsidR="00730128" w:rsidRPr="00E41A3C" w:rsidRDefault="00B13E3A" w:rsidP="00730128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IM sdk</w:t>
      </w:r>
      <w:r>
        <w:rPr>
          <w:rFonts w:ascii="Verdana" w:eastAsia="微软雅黑" w:hAnsi="Verdana" w:hint="eastAsia"/>
          <w:szCs w:val="21"/>
        </w:rPr>
        <w:t>开发，</w:t>
      </w:r>
      <w:r>
        <w:rPr>
          <w:rFonts w:ascii="Verdana" w:eastAsia="微软雅黑" w:hAnsi="Verdana" w:hint="eastAsia"/>
          <w:szCs w:val="21"/>
        </w:rPr>
        <w:t xml:space="preserve"> </w:t>
      </w:r>
      <w:r>
        <w:rPr>
          <w:rFonts w:ascii="Verdana" w:eastAsia="微软雅黑" w:hAnsi="Verdana" w:hint="eastAsia"/>
          <w:szCs w:val="21"/>
        </w:rPr>
        <w:t>音频</w:t>
      </w:r>
      <w:r>
        <w:rPr>
          <w:rFonts w:ascii="Verdana" w:eastAsia="微软雅黑" w:hAnsi="Verdana" w:hint="eastAsia"/>
          <w:szCs w:val="21"/>
        </w:rPr>
        <w:t>sdk</w:t>
      </w:r>
      <w:r>
        <w:rPr>
          <w:rFonts w:ascii="Verdana" w:eastAsia="微软雅黑" w:hAnsi="Verdana" w:hint="eastAsia"/>
          <w:szCs w:val="21"/>
        </w:rPr>
        <w:t>开发，以及和第三方对接</w:t>
      </w:r>
      <w:r w:rsidR="003621F2">
        <w:rPr>
          <w:rFonts w:ascii="Verdana" w:eastAsia="微软雅黑" w:hAnsi="Verdana" w:hint="eastAsia"/>
          <w:szCs w:val="21"/>
        </w:rPr>
        <w:t>sdk</w:t>
      </w:r>
      <w:r w:rsidR="003621F2">
        <w:rPr>
          <w:rFonts w:ascii="Verdana" w:eastAsia="微软雅黑" w:hAnsi="Verdana" w:hint="eastAsia"/>
          <w:szCs w:val="21"/>
        </w:rPr>
        <w:t>使用</w:t>
      </w:r>
      <w:r>
        <w:rPr>
          <w:rFonts w:ascii="Verdana" w:eastAsia="微软雅黑" w:hAnsi="Verdana" w:hint="eastAsia"/>
          <w:szCs w:val="21"/>
        </w:rPr>
        <w:t>相关</w:t>
      </w:r>
    </w:p>
    <w:p w14:paraId="580734DA" w14:textId="7C61F95F" w:rsidR="002647AA" w:rsidRDefault="00730128" w:rsidP="002647AA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 w:rsidRPr="00E41A3C">
        <w:rPr>
          <w:rFonts w:ascii="Verdana" w:eastAsia="微软雅黑" w:hAnsi="Verdana" w:hint="eastAsia"/>
          <w:szCs w:val="21"/>
        </w:rPr>
        <w:t>编写相关技术文档</w:t>
      </w:r>
      <w:r w:rsidR="005E23A3">
        <w:rPr>
          <w:rFonts w:ascii="Verdana" w:eastAsia="微软雅黑" w:hAnsi="Verdana" w:hint="eastAsia"/>
          <w:szCs w:val="21"/>
        </w:rPr>
        <w:t>，</w:t>
      </w:r>
      <w:r w:rsidR="005E23A3" w:rsidRPr="00E41A3C">
        <w:rPr>
          <w:rFonts w:ascii="Verdana" w:eastAsia="微软雅黑" w:hAnsi="Verdana"/>
          <w:szCs w:val="21"/>
        </w:rPr>
        <w:t>code review</w:t>
      </w:r>
      <w:r w:rsidR="005E23A3">
        <w:rPr>
          <w:rFonts w:ascii="Verdana" w:eastAsia="微软雅黑" w:hAnsi="Verdana" w:hint="eastAsia"/>
          <w:szCs w:val="21"/>
        </w:rPr>
        <w:t>，</w:t>
      </w:r>
      <w:r w:rsidRPr="00E41A3C">
        <w:rPr>
          <w:rFonts w:ascii="Verdana" w:eastAsia="微软雅黑" w:hAnsi="Verdana"/>
          <w:szCs w:val="21"/>
        </w:rPr>
        <w:t xml:space="preserve"> </w:t>
      </w:r>
      <w:r w:rsidRPr="00E41A3C">
        <w:rPr>
          <w:rFonts w:ascii="Verdana" w:eastAsia="微软雅黑" w:hAnsi="Verdana" w:hint="eastAsia"/>
          <w:szCs w:val="21"/>
        </w:rPr>
        <w:t>预研和分享相关技术研究成果</w:t>
      </w:r>
    </w:p>
    <w:p w14:paraId="4528A4FE" w14:textId="2A5832FC" w:rsidR="00B91FB5" w:rsidRDefault="001B6F11" w:rsidP="00B91FB5">
      <w:pPr>
        <w:pStyle w:val="ab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0066CC"/>
          <w:szCs w:val="21"/>
        </w:rPr>
      </w:pPr>
      <w:bookmarkStart w:id="22" w:name="OLE_LINK17"/>
      <w:bookmarkStart w:id="23" w:name="OLE_LINK18"/>
      <w:r>
        <w:rPr>
          <w:rFonts w:ascii="Verdana" w:eastAsia="微软雅黑" w:hAnsi="Verdana" w:hint="eastAsia"/>
          <w:b/>
          <w:color w:val="0066CC"/>
          <w:szCs w:val="21"/>
        </w:rPr>
        <w:t>2014.07</w:t>
      </w:r>
      <w:r w:rsidR="00E41A3C">
        <w:rPr>
          <w:rFonts w:ascii="Verdana" w:eastAsia="微软雅黑" w:hAnsi="Verdana" w:hint="eastAsia"/>
          <w:b/>
          <w:color w:val="0066CC"/>
          <w:szCs w:val="21"/>
        </w:rPr>
        <w:t>-</w:t>
      </w:r>
      <w:r w:rsidR="008E0175">
        <w:rPr>
          <w:rFonts w:ascii="Verdana" w:eastAsia="微软雅黑" w:hAnsi="Verdana" w:hint="eastAsia"/>
          <w:b/>
          <w:color w:val="0066CC"/>
          <w:szCs w:val="21"/>
        </w:rPr>
        <w:t>2016.09</w:t>
      </w:r>
      <w:r w:rsidR="001669D7">
        <w:rPr>
          <w:rFonts w:ascii="Verdana" w:eastAsia="微软雅黑" w:hAnsi="Verdana" w:hint="eastAsia"/>
          <w:b/>
          <w:color w:val="0066CC"/>
          <w:szCs w:val="21"/>
        </w:rPr>
        <w:t xml:space="preserve">   </w:t>
      </w:r>
      <w:r w:rsidR="00B91FB5">
        <w:rPr>
          <w:rFonts w:ascii="Verdana" w:eastAsia="微软雅黑" w:hAnsi="Verdana"/>
          <w:b/>
          <w:color w:val="0066CC"/>
          <w:szCs w:val="21"/>
        </w:rPr>
        <w:t xml:space="preserve"> </w:t>
      </w:r>
      <w:r w:rsidR="00E41A3C" w:rsidRPr="00E41A3C">
        <w:rPr>
          <w:rFonts w:ascii="Verdana" w:eastAsia="微软雅黑" w:hAnsi="Verdana" w:hint="eastAsia"/>
          <w:b/>
          <w:color w:val="0066CC"/>
          <w:szCs w:val="21"/>
        </w:rPr>
        <w:t>广州酷旅旅行社有限公司</w:t>
      </w:r>
      <w:r w:rsidR="007535EF">
        <w:rPr>
          <w:rFonts w:ascii="Verdana" w:eastAsia="微软雅黑" w:hAnsi="Verdana"/>
          <w:b/>
          <w:color w:val="0066CC"/>
          <w:szCs w:val="21"/>
        </w:rPr>
        <w:t xml:space="preserve"> </w:t>
      </w:r>
      <w:r w:rsidR="007535EF">
        <w:rPr>
          <w:rFonts w:ascii="Verdana" w:eastAsia="微软雅黑" w:hAnsi="Verdana"/>
          <w:b/>
          <w:color w:val="0066CC"/>
          <w:szCs w:val="21"/>
        </w:rPr>
        <w:tab/>
      </w:r>
      <w:r w:rsidR="00E41A3C">
        <w:rPr>
          <w:rFonts w:ascii="Verdana" w:eastAsia="微软雅黑" w:hAnsi="Verdana"/>
          <w:b/>
          <w:color w:val="0066CC"/>
          <w:szCs w:val="21"/>
        </w:rPr>
        <w:t>广州</w:t>
      </w:r>
      <w:r w:rsidR="00D85481">
        <w:rPr>
          <w:rFonts w:ascii="Verdana" w:eastAsia="微软雅黑" w:hAnsi="Verdana" w:hint="eastAsia"/>
          <w:b/>
          <w:color w:val="0066CC"/>
          <w:szCs w:val="21"/>
        </w:rPr>
        <w:t xml:space="preserve"> </w:t>
      </w:r>
      <w:r w:rsidR="00B91FB5">
        <w:rPr>
          <w:rFonts w:ascii="Verdana" w:eastAsia="微软雅黑" w:hAnsi="Verdana" w:hint="eastAsia"/>
          <w:b/>
          <w:color w:val="0066CC"/>
          <w:szCs w:val="21"/>
        </w:rPr>
        <w:t xml:space="preserve"> </w:t>
      </w:r>
      <w:r w:rsidR="00B91EB4">
        <w:rPr>
          <w:rFonts w:ascii="Verdana" w:eastAsia="微软雅黑" w:hAnsi="Verdana" w:hint="eastAsia"/>
          <w:b/>
          <w:color w:val="0066CC"/>
          <w:szCs w:val="21"/>
        </w:rPr>
        <w:t xml:space="preserve">  </w:t>
      </w:r>
      <w:r w:rsidR="00B91FB5">
        <w:rPr>
          <w:rFonts w:ascii="Verdana" w:eastAsia="微软雅黑" w:hAnsi="Verdana"/>
          <w:b/>
          <w:color w:val="0066CC"/>
          <w:szCs w:val="21"/>
        </w:rPr>
        <w:t>iOS</w:t>
      </w:r>
      <w:r w:rsidR="00B91FB5">
        <w:rPr>
          <w:rFonts w:ascii="Verdana" w:eastAsia="微软雅黑" w:hAnsi="Verdana"/>
          <w:b/>
          <w:color w:val="0066CC"/>
          <w:szCs w:val="21"/>
        </w:rPr>
        <w:t>开发工程师</w:t>
      </w:r>
    </w:p>
    <w:p w14:paraId="73251E21" w14:textId="0868BD44" w:rsidR="00793366" w:rsidRPr="00EB34B5" w:rsidRDefault="00B91FB5" w:rsidP="00EB34B5">
      <w:pPr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项目</w:t>
      </w:r>
      <w:r>
        <w:rPr>
          <w:rFonts w:ascii="Verdana" w:eastAsia="微软雅黑" w:hAnsi="Verdana"/>
          <w:szCs w:val="21"/>
        </w:rPr>
        <w:t xml:space="preserve">: </w:t>
      </w:r>
      <w:r w:rsidR="00E41A3C">
        <w:rPr>
          <w:rFonts w:ascii="Verdana" w:eastAsia="微软雅黑" w:hAnsi="Verdana" w:hint="eastAsia"/>
          <w:szCs w:val="21"/>
        </w:rPr>
        <w:t>要出</w:t>
      </w:r>
      <w:r w:rsidR="002217DB">
        <w:rPr>
          <w:rFonts w:ascii="Verdana" w:eastAsia="微软雅黑" w:hAnsi="Verdana"/>
          <w:szCs w:val="21"/>
        </w:rPr>
        <w:t>发</w:t>
      </w:r>
      <w:r w:rsidR="00E41A3C">
        <w:rPr>
          <w:rFonts w:ascii="Verdana" w:eastAsia="微软雅黑" w:hAnsi="Verdana"/>
          <w:szCs w:val="21"/>
        </w:rPr>
        <w:t>周边游</w:t>
      </w:r>
      <w:r w:rsidR="00DF4856">
        <w:rPr>
          <w:rFonts w:ascii="Verdana" w:eastAsia="微软雅黑" w:hAnsi="Verdana"/>
          <w:szCs w:val="21"/>
        </w:rPr>
        <w:t>(MVVM)</w:t>
      </w:r>
      <w:r w:rsidR="00E41A3C">
        <w:rPr>
          <w:rFonts w:ascii="Verdana" w:eastAsia="微软雅黑" w:hAnsi="Verdana"/>
          <w:szCs w:val="21"/>
        </w:rPr>
        <w:t xml:space="preserve">, </w:t>
      </w:r>
      <w:r w:rsidR="00E41A3C">
        <w:rPr>
          <w:rFonts w:ascii="Verdana" w:eastAsia="微软雅黑" w:hAnsi="Verdana" w:hint="eastAsia"/>
          <w:szCs w:val="21"/>
        </w:rPr>
        <w:t>要出发</w:t>
      </w:r>
      <w:r w:rsidR="00E41A3C">
        <w:rPr>
          <w:rFonts w:ascii="Verdana" w:eastAsia="微软雅黑" w:hAnsi="Verdana"/>
          <w:szCs w:val="21"/>
        </w:rPr>
        <w:t xml:space="preserve">EBooking, </w:t>
      </w:r>
      <w:r w:rsidR="00E41A3C">
        <w:rPr>
          <w:rFonts w:ascii="Verdana" w:eastAsia="微软雅黑" w:hAnsi="Verdana" w:hint="eastAsia"/>
          <w:szCs w:val="21"/>
        </w:rPr>
        <w:t>要出发</w:t>
      </w:r>
      <w:r w:rsidR="00E41A3C">
        <w:rPr>
          <w:rFonts w:ascii="Verdana" w:eastAsia="微软雅黑" w:hAnsi="Verdana"/>
          <w:szCs w:val="21"/>
        </w:rPr>
        <w:t>BD</w:t>
      </w:r>
      <w:r w:rsidR="00B53D1E">
        <w:rPr>
          <w:rFonts w:ascii="Verdana" w:eastAsia="微软雅黑" w:hAnsi="Verdana"/>
          <w:szCs w:val="21"/>
        </w:rPr>
        <w:t>(Swift)</w:t>
      </w:r>
    </w:p>
    <w:p w14:paraId="53F73ECD" w14:textId="77777777" w:rsidR="00E41A3C" w:rsidRPr="00E41A3C" w:rsidRDefault="00E41A3C" w:rsidP="00E41A3C">
      <w:pPr>
        <w:numPr>
          <w:ilvl w:val="1"/>
          <w:numId w:val="1"/>
        </w:numPr>
        <w:tabs>
          <w:tab w:val="clear" w:pos="1200"/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 w:rsidRPr="00E41A3C">
        <w:rPr>
          <w:rFonts w:ascii="Verdana" w:eastAsia="微软雅黑" w:hAnsi="Verdana" w:hint="eastAsia"/>
          <w:szCs w:val="21"/>
        </w:rPr>
        <w:t>担任</w:t>
      </w:r>
      <w:r w:rsidRPr="00E41A3C">
        <w:rPr>
          <w:rFonts w:ascii="Verdana" w:eastAsia="微软雅黑" w:hAnsi="Verdana"/>
          <w:szCs w:val="21"/>
        </w:rPr>
        <w:t>iOS</w:t>
      </w:r>
      <w:r w:rsidRPr="00E41A3C">
        <w:rPr>
          <w:rFonts w:ascii="Verdana" w:eastAsia="微软雅黑" w:hAnsi="Verdana" w:hint="eastAsia"/>
          <w:szCs w:val="21"/>
        </w:rPr>
        <w:t>架构组组员</w:t>
      </w:r>
    </w:p>
    <w:p w14:paraId="2FB6922F" w14:textId="68B2FEF1" w:rsidR="00A34FC6" w:rsidRPr="009D5E53" w:rsidRDefault="002A65F9" w:rsidP="00E41A3C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参与</w:t>
      </w:r>
      <w:r>
        <w:rPr>
          <w:rFonts w:ascii="Verdana" w:eastAsia="微软雅黑" w:hAnsi="Verdana" w:hint="eastAsi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路由设计</w:t>
      </w:r>
      <w:r w:rsidR="009D5E53">
        <w:rPr>
          <w:rFonts w:ascii="Verdana" w:eastAsia="微软雅黑" w:hAnsi="Verdana" w:hint="eastAsia"/>
          <w:szCs w:val="21"/>
        </w:rPr>
        <w:t>，</w:t>
      </w:r>
      <w:r w:rsidR="009D5E53">
        <w:rPr>
          <w:rFonts w:ascii="Verdana" w:eastAsia="微软雅黑" w:hAnsi="Verdana" w:hint="eastAsia"/>
          <w:szCs w:val="21"/>
        </w:rPr>
        <w:t>wkwebview</w:t>
      </w:r>
      <w:r w:rsidR="009D5E53">
        <w:rPr>
          <w:rFonts w:ascii="Verdana" w:eastAsia="微软雅黑" w:hAnsi="Verdana" w:hint="eastAsia"/>
          <w:szCs w:val="21"/>
        </w:rPr>
        <w:t>框架升级</w:t>
      </w:r>
    </w:p>
    <w:p w14:paraId="2C4766AA" w14:textId="091579A3" w:rsidR="00E41A3C" w:rsidRPr="00E41A3C" w:rsidRDefault="002A65F9" w:rsidP="00E41A3C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管理架构组组件库的需求计划，</w:t>
      </w:r>
      <w:r w:rsidR="00E41A3C" w:rsidRPr="00E41A3C">
        <w:rPr>
          <w:rFonts w:ascii="Verdana" w:eastAsia="微软雅黑" w:hAnsi="Verdana" w:hint="eastAsia"/>
          <w:szCs w:val="21"/>
        </w:rPr>
        <w:t>部分组件</w:t>
      </w:r>
      <w:r>
        <w:rPr>
          <w:rFonts w:ascii="Verdana" w:eastAsia="微软雅黑" w:hAnsi="Verdana" w:hint="eastAsia"/>
          <w:szCs w:val="21"/>
        </w:rPr>
        <w:t>开发</w:t>
      </w:r>
      <w:r w:rsidR="00E41A3C" w:rsidRPr="00E41A3C">
        <w:rPr>
          <w:rFonts w:ascii="Verdana" w:eastAsia="微软雅黑" w:hAnsi="Verdana" w:hint="eastAsia"/>
          <w:szCs w:val="21"/>
        </w:rPr>
        <w:t>设计</w:t>
      </w:r>
      <w:r>
        <w:rPr>
          <w:rFonts w:ascii="Verdana" w:eastAsia="微软雅黑" w:hAnsi="Verdana" w:hint="eastAsia"/>
          <w:szCs w:val="21"/>
        </w:rPr>
        <w:t>工作</w:t>
      </w:r>
    </w:p>
    <w:p w14:paraId="4A3A4892" w14:textId="0164109A" w:rsidR="00E41A3C" w:rsidRPr="00E41A3C" w:rsidRDefault="005048E3" w:rsidP="00E41A3C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参与</w:t>
      </w:r>
      <w:r w:rsidR="00E41A3C" w:rsidRPr="00E41A3C">
        <w:rPr>
          <w:rFonts w:ascii="Verdana" w:eastAsia="微软雅黑" w:hAnsi="Verdana" w:hint="eastAsia"/>
          <w:szCs w:val="21"/>
        </w:rPr>
        <w:t>项目动态化研究</w:t>
      </w:r>
      <w:r w:rsidR="00E41A3C" w:rsidRPr="00E41A3C">
        <w:rPr>
          <w:rFonts w:ascii="Verdana" w:eastAsia="微软雅黑" w:hAnsi="Verdana"/>
          <w:szCs w:val="21"/>
        </w:rPr>
        <w:t xml:space="preserve">, </w:t>
      </w:r>
      <w:r w:rsidR="00E41A3C" w:rsidRPr="00E41A3C">
        <w:rPr>
          <w:rFonts w:ascii="Verdana" w:eastAsia="微软雅黑" w:hAnsi="Verdana" w:hint="eastAsia"/>
          <w:szCs w:val="21"/>
        </w:rPr>
        <w:t>接入阿里的</w:t>
      </w:r>
      <w:r w:rsidR="00E41A3C" w:rsidRPr="00E41A3C">
        <w:rPr>
          <w:rFonts w:ascii="Verdana" w:eastAsia="微软雅黑" w:hAnsi="Verdana"/>
          <w:szCs w:val="21"/>
        </w:rPr>
        <w:t>weex</w:t>
      </w:r>
      <w:r w:rsidR="00E41A3C" w:rsidRPr="00E41A3C">
        <w:rPr>
          <w:rFonts w:ascii="Verdana" w:eastAsia="微软雅黑" w:hAnsi="Verdana" w:hint="eastAsia"/>
          <w:szCs w:val="21"/>
        </w:rPr>
        <w:t>框架</w:t>
      </w:r>
    </w:p>
    <w:p w14:paraId="2601FB86" w14:textId="66BC530B" w:rsidR="00E41A3C" w:rsidRPr="00A64973" w:rsidRDefault="00E41A3C" w:rsidP="00A64973">
      <w:pPr>
        <w:numPr>
          <w:ilvl w:val="1"/>
          <w:numId w:val="1"/>
        </w:numPr>
        <w:tabs>
          <w:tab w:val="clear" w:pos="1200"/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要出</w:t>
      </w:r>
      <w:r>
        <w:rPr>
          <w:rFonts w:ascii="Verdana" w:eastAsia="微软雅黑" w:hAnsi="Verdana"/>
          <w:szCs w:val="21"/>
        </w:rPr>
        <w:t>周边游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要出发</w:t>
      </w:r>
      <w:r>
        <w:rPr>
          <w:rFonts w:ascii="Verdana" w:eastAsia="微软雅黑" w:hAnsi="Verdana"/>
          <w:szCs w:val="21"/>
        </w:rPr>
        <w:t xml:space="preserve">EBooking, </w:t>
      </w:r>
      <w:r>
        <w:rPr>
          <w:rFonts w:ascii="Verdana" w:eastAsia="微软雅黑" w:hAnsi="Verdana" w:hint="eastAsia"/>
          <w:szCs w:val="21"/>
        </w:rPr>
        <w:t>要出发</w:t>
      </w:r>
      <w:r>
        <w:rPr>
          <w:rFonts w:ascii="Verdana" w:eastAsia="微软雅黑" w:hAnsi="Verdana"/>
          <w:szCs w:val="21"/>
        </w:rPr>
        <w:t>BD</w:t>
      </w:r>
      <w:r w:rsidR="00A34FC6">
        <w:rPr>
          <w:rFonts w:ascii="Verdana" w:eastAsia="微软雅黑" w:hAnsi="Verdana" w:hint="eastAsia"/>
          <w:szCs w:val="21"/>
        </w:rPr>
        <w:t>需求</w:t>
      </w:r>
      <w:r w:rsidRPr="00E41A3C">
        <w:rPr>
          <w:rFonts w:ascii="Verdana" w:eastAsia="微软雅黑" w:hAnsi="Verdana" w:hint="eastAsia"/>
          <w:szCs w:val="21"/>
        </w:rPr>
        <w:t>开发</w:t>
      </w:r>
      <w:r w:rsidR="00A64973">
        <w:rPr>
          <w:rFonts w:ascii="Verdana" w:eastAsia="微软雅黑" w:hAnsi="Verdana" w:hint="eastAsia"/>
          <w:szCs w:val="21"/>
        </w:rPr>
        <w:t>，</w:t>
      </w:r>
      <w:r w:rsidR="00A64973" w:rsidRPr="00E41A3C">
        <w:rPr>
          <w:rFonts w:ascii="Verdana" w:eastAsia="微软雅黑" w:hAnsi="Verdana" w:hint="eastAsia"/>
          <w:szCs w:val="21"/>
        </w:rPr>
        <w:t>要出发</w:t>
      </w:r>
      <w:r w:rsidR="00A64973" w:rsidRPr="00E41A3C">
        <w:rPr>
          <w:rFonts w:ascii="Verdana" w:eastAsia="微软雅黑" w:hAnsi="Verdana"/>
          <w:szCs w:val="21"/>
        </w:rPr>
        <w:t>BD(Swift)</w:t>
      </w:r>
      <w:r w:rsidR="00A64973" w:rsidRPr="00E41A3C">
        <w:rPr>
          <w:rFonts w:ascii="Verdana" w:eastAsia="微软雅黑" w:hAnsi="Verdana" w:hint="eastAsia"/>
          <w:szCs w:val="21"/>
        </w:rPr>
        <w:t>支援开发</w:t>
      </w:r>
    </w:p>
    <w:p w14:paraId="351B07DE" w14:textId="5FC2472E" w:rsidR="00E41A3C" w:rsidRPr="00E41A3C" w:rsidRDefault="00B04CCD" w:rsidP="00E41A3C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主要负责</w:t>
      </w:r>
      <w:r w:rsidR="005C322C">
        <w:rPr>
          <w:rFonts w:ascii="Verdana" w:eastAsia="微软雅黑" w:hAnsi="Verdana" w:hint="eastAsia"/>
          <w:szCs w:val="21"/>
        </w:rPr>
        <w:t>过</w:t>
      </w:r>
      <w:r w:rsidR="00BA4E32">
        <w:rPr>
          <w:rFonts w:ascii="Verdana" w:eastAsia="微软雅黑" w:hAnsi="Verdana" w:hint="eastAsia"/>
          <w:szCs w:val="21"/>
        </w:rPr>
        <w:t>酒景</w:t>
      </w:r>
      <w:r w:rsidR="00DA404C">
        <w:rPr>
          <w:rFonts w:ascii="Verdana" w:eastAsia="微软雅黑" w:hAnsi="Verdana" w:hint="eastAsia"/>
          <w:szCs w:val="21"/>
        </w:rPr>
        <w:t>，</w:t>
      </w:r>
      <w:r w:rsidR="00BA4E32">
        <w:rPr>
          <w:rFonts w:ascii="Verdana" w:eastAsia="微软雅黑" w:hAnsi="Verdana" w:hint="eastAsia"/>
          <w:szCs w:val="21"/>
        </w:rPr>
        <w:t>套餐，</w:t>
      </w:r>
      <w:r w:rsidR="005C322C">
        <w:rPr>
          <w:rFonts w:ascii="Verdana" w:eastAsia="微软雅黑" w:hAnsi="Verdana" w:hint="eastAsia"/>
          <w:szCs w:val="21"/>
        </w:rPr>
        <w:t>订单</w:t>
      </w:r>
      <w:r w:rsidR="00BE04DD">
        <w:rPr>
          <w:rFonts w:ascii="Verdana" w:eastAsia="微软雅黑" w:hAnsi="Verdana" w:hint="eastAsia"/>
          <w:szCs w:val="21"/>
        </w:rPr>
        <w:t>，发现，</w:t>
      </w:r>
      <w:r w:rsidR="00DA404C">
        <w:rPr>
          <w:rFonts w:ascii="Verdana" w:eastAsia="微软雅黑" w:hAnsi="Verdana" w:hint="eastAsia"/>
          <w:szCs w:val="21"/>
        </w:rPr>
        <w:t>首页，消息中心等</w:t>
      </w:r>
    </w:p>
    <w:p w14:paraId="69098E5C" w14:textId="0171ADA0" w:rsidR="00E41A3C" w:rsidRDefault="00B31C05" w:rsidP="00E41A3C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MVP</w:t>
      </w:r>
      <w:r>
        <w:rPr>
          <w:rFonts w:ascii="Verdana" w:eastAsia="微软雅黑" w:hAnsi="Verdana"/>
          <w:szCs w:val="21"/>
        </w:rPr>
        <w:t>/</w:t>
      </w:r>
      <w:r>
        <w:rPr>
          <w:rFonts w:ascii="Verdana" w:eastAsia="微软雅黑" w:hAnsi="Verdana" w:hint="eastAsia"/>
          <w:szCs w:val="21"/>
        </w:rPr>
        <w:t>MVVM</w:t>
      </w:r>
      <w:r w:rsidR="00E41A3C">
        <w:rPr>
          <w:rFonts w:ascii="Verdana" w:eastAsia="微软雅黑" w:hAnsi="Verdana"/>
          <w:szCs w:val="21"/>
        </w:rPr>
        <w:t>重构</w:t>
      </w:r>
      <w:r>
        <w:rPr>
          <w:rFonts w:ascii="Verdana" w:eastAsia="微软雅黑" w:hAnsi="Verdana" w:hint="eastAsia"/>
          <w:szCs w:val="21"/>
        </w:rPr>
        <w:t>老业务模块</w:t>
      </w:r>
      <w:r w:rsidR="00E41A3C"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/>
          <w:szCs w:val="21"/>
        </w:rPr>
        <w:t>模块单元测试</w:t>
      </w:r>
    </w:p>
    <w:p w14:paraId="1475A65C" w14:textId="32D006D6" w:rsidR="00D85481" w:rsidRDefault="000A4B28" w:rsidP="00E41A3C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性能优化</w:t>
      </w:r>
      <w:r w:rsidR="009D7675">
        <w:rPr>
          <w:rFonts w:ascii="Verdana" w:eastAsia="微软雅黑" w:hAnsi="Verdana" w:hint="eastAsia"/>
          <w:szCs w:val="21"/>
        </w:rPr>
        <w:t>，异步优化</w:t>
      </w:r>
      <w:r>
        <w:rPr>
          <w:rFonts w:ascii="Verdana" w:eastAsia="微软雅黑" w:hAnsi="Verdana" w:hint="eastAsia"/>
          <w:szCs w:val="21"/>
        </w:rPr>
        <w:t>，</w:t>
      </w:r>
      <w:r w:rsidR="00D14559">
        <w:rPr>
          <w:rFonts w:ascii="Verdana" w:eastAsia="微软雅黑" w:hAnsi="Verdana" w:hint="eastAsia"/>
          <w:szCs w:val="21"/>
        </w:rPr>
        <w:t>图文</w:t>
      </w:r>
      <w:r w:rsidR="00B42700">
        <w:rPr>
          <w:rFonts w:ascii="Verdana" w:eastAsia="微软雅黑" w:hAnsi="Verdana" w:hint="eastAsia"/>
          <w:szCs w:val="21"/>
        </w:rPr>
        <w:t>内存</w:t>
      </w:r>
      <w:r w:rsidR="00D14559">
        <w:rPr>
          <w:rFonts w:ascii="Verdana" w:eastAsia="微软雅黑" w:hAnsi="Verdana" w:hint="eastAsia"/>
          <w:szCs w:val="21"/>
        </w:rPr>
        <w:t>和流畅度</w:t>
      </w:r>
      <w:r w:rsidR="00B42700">
        <w:rPr>
          <w:rFonts w:ascii="Verdana" w:eastAsia="微软雅黑" w:hAnsi="Verdana" w:hint="eastAsia"/>
          <w:szCs w:val="21"/>
        </w:rPr>
        <w:t>优化，酒景数据结构优化，交互体验优化等</w:t>
      </w:r>
    </w:p>
    <w:p w14:paraId="61C9EADE" w14:textId="1929D135" w:rsidR="00B10217" w:rsidRPr="00E41A3C" w:rsidRDefault="00B10217" w:rsidP="00E41A3C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S</w:t>
      </w:r>
      <w:r>
        <w:rPr>
          <w:rFonts w:ascii="Verdana" w:eastAsia="微软雅黑" w:hAnsi="Verdana" w:hint="eastAsia"/>
          <w:szCs w:val="21"/>
        </w:rPr>
        <w:t>wift</w:t>
      </w:r>
      <w:r>
        <w:rPr>
          <w:rFonts w:ascii="Verdana" w:eastAsia="微软雅黑" w:hAnsi="Verdana" w:hint="eastAsia"/>
          <w:szCs w:val="21"/>
        </w:rPr>
        <w:t>技术学习和</w:t>
      </w:r>
      <w:r w:rsidR="00D0483D">
        <w:rPr>
          <w:rFonts w:ascii="Verdana" w:eastAsia="微软雅黑" w:hAnsi="Verdana" w:hint="eastAsia"/>
          <w:szCs w:val="21"/>
        </w:rPr>
        <w:t>部分</w:t>
      </w:r>
      <w:r>
        <w:rPr>
          <w:rFonts w:ascii="Verdana" w:eastAsia="微软雅黑" w:hAnsi="Verdana" w:hint="eastAsia"/>
          <w:szCs w:val="21"/>
        </w:rPr>
        <w:t>开发工作</w:t>
      </w:r>
    </w:p>
    <w:bookmarkEnd w:id="0"/>
    <w:bookmarkEnd w:id="1"/>
    <w:bookmarkEnd w:id="22"/>
    <w:bookmarkEnd w:id="23"/>
    <w:p w14:paraId="6CA5CFB7" w14:textId="77777777" w:rsidR="00387E42" w:rsidRDefault="00387E42" w:rsidP="00387E42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 w:rsidRPr="00E41A3C">
        <w:rPr>
          <w:rFonts w:ascii="Verdana" w:eastAsia="微软雅黑" w:hAnsi="Verdana" w:hint="eastAsia"/>
          <w:szCs w:val="21"/>
        </w:rPr>
        <w:t>编写相关技术文档</w:t>
      </w:r>
      <w:r>
        <w:rPr>
          <w:rFonts w:ascii="Verdana" w:eastAsia="微软雅黑" w:hAnsi="Verdana" w:hint="eastAsia"/>
          <w:szCs w:val="21"/>
        </w:rPr>
        <w:t>，</w:t>
      </w:r>
      <w:r w:rsidRPr="00E41A3C">
        <w:rPr>
          <w:rFonts w:ascii="Verdana" w:eastAsia="微软雅黑" w:hAnsi="Verdana"/>
          <w:szCs w:val="21"/>
        </w:rPr>
        <w:t>code review</w:t>
      </w:r>
      <w:r>
        <w:rPr>
          <w:rFonts w:ascii="Verdana" w:eastAsia="微软雅黑" w:hAnsi="Verdana" w:hint="eastAsia"/>
          <w:szCs w:val="21"/>
        </w:rPr>
        <w:t>，</w:t>
      </w:r>
      <w:r w:rsidRPr="00E41A3C">
        <w:rPr>
          <w:rFonts w:ascii="Verdana" w:eastAsia="微软雅黑" w:hAnsi="Verdana"/>
          <w:szCs w:val="21"/>
        </w:rPr>
        <w:t xml:space="preserve"> </w:t>
      </w:r>
      <w:r w:rsidRPr="00E41A3C">
        <w:rPr>
          <w:rFonts w:ascii="Verdana" w:eastAsia="微软雅黑" w:hAnsi="Verdana" w:hint="eastAsia"/>
          <w:szCs w:val="21"/>
        </w:rPr>
        <w:t>预研和分享相关技术研究成果</w:t>
      </w:r>
    </w:p>
    <w:p w14:paraId="588B53D8" w14:textId="77777777" w:rsidR="00490BD7" w:rsidRPr="001F1B16" w:rsidRDefault="00990DF0" w:rsidP="00127ECC">
      <w:pPr>
        <w:tabs>
          <w:tab w:val="left" w:pos="360"/>
        </w:tabs>
        <w:snapToGrid w:val="0"/>
        <w:spacing w:line="240" w:lineRule="atLeast"/>
        <w:ind w:left="36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38732C" wp14:editId="55A70C8A">
                <wp:simplePos x="0" y="0"/>
                <wp:positionH relativeFrom="column">
                  <wp:posOffset>-2540</wp:posOffset>
                </wp:positionH>
                <wp:positionV relativeFrom="paragraph">
                  <wp:posOffset>4445</wp:posOffset>
                </wp:positionV>
                <wp:extent cx="914400" cy="297180"/>
                <wp:effectExtent l="0" t="4445" r="15240" b="1587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solidFill>
                            <a:srgbClr val="0066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C7275" w14:textId="77777777" w:rsidR="00490BD7" w:rsidRDefault="00AE60E9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职业</w:t>
                            </w:r>
                            <w:r w:rsidR="00990DF0"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8732C" id="_x0000_s1027" type="#_x0000_t202" style="position:absolute;left:0;text-align:left;margin-left:-.2pt;margin-top:.35pt;width:1in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" fillcolor="#06c" strokecolor="#06c">
                <v:textbox inset="0,0,0,0">
                  <w:txbxContent>
                    <w:p w14:paraId="3FDC7275" w14:textId="77777777" w:rsidR="00490BD7" w:rsidRDefault="00AE60E9"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eastAsia="微软雅黑" w:hAnsi="Verdana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Verdana" w:eastAsia="微软雅黑" w:hAnsi="Verdana" w:hint="eastAsia"/>
                          <w:b/>
                          <w:color w:val="FFFFFF"/>
                          <w:sz w:val="32"/>
                          <w:szCs w:val="32"/>
                        </w:rPr>
                        <w:t>职业</w:t>
                      </w:r>
                      <w:r w:rsidR="00990DF0">
                        <w:rPr>
                          <w:rFonts w:ascii="Verdana" w:eastAsia="微软雅黑" w:hAnsi="Verdana"/>
                          <w:b/>
                          <w:color w:val="FFFFFF"/>
                          <w:sz w:val="32"/>
                          <w:szCs w:val="32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741C757C" w14:textId="77777777" w:rsidR="00490BD7" w:rsidRDefault="00406962">
      <w:pPr>
        <w:pStyle w:val="ab"/>
        <w:snapToGrid w:val="0"/>
        <w:spacing w:line="360" w:lineRule="exact"/>
        <w:ind w:firstLineChars="0" w:firstLine="0"/>
        <w:jc w:val="left"/>
        <w:rPr>
          <w:color w:val="000000"/>
        </w:rPr>
      </w:pPr>
      <w:bookmarkStart w:id="24" w:name="OLE_LINK3"/>
      <w:bookmarkStart w:id="25" w:name="OLE_LINK4"/>
      <w:r>
        <w:rPr>
          <w:color w:val="000000"/>
        </w:rPr>
        <w:pict w14:anchorId="0498F4C2">
          <v:rect id="_x0000_i1026" style="width:71.1pt;height:2pt;mso-position-horizontal-relative:page;mso-position-vertical-relative:page" o:hralign="right" o:hrstd="t" o:hrnoshade="t" o:hr="t" fillcolor="#06c" stroked="f"/>
        </w:pict>
      </w:r>
      <w:bookmarkEnd w:id="24"/>
      <w:bookmarkEnd w:id="25"/>
    </w:p>
    <w:p w14:paraId="07370948" w14:textId="63F7112A" w:rsidR="00BB1AFA" w:rsidRDefault="00D3611F" w:rsidP="00BB1AFA">
      <w:pPr>
        <w:pStyle w:val="ab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综合</w:t>
      </w:r>
      <w:r w:rsidR="00BB1AFA">
        <w:rPr>
          <w:rFonts w:ascii="Verdana" w:eastAsia="微软雅黑" w:hAnsi="Verdana"/>
          <w:szCs w:val="21"/>
        </w:rPr>
        <w:t>方面</w:t>
      </w:r>
      <w:r w:rsidR="00BB1AFA">
        <w:rPr>
          <w:rFonts w:ascii="Verdana" w:eastAsia="微软雅黑" w:hAnsi="Verdana"/>
          <w:szCs w:val="21"/>
        </w:rPr>
        <w:t>:</w:t>
      </w:r>
    </w:p>
    <w:p w14:paraId="6D8F8E3A" w14:textId="4E3901D9" w:rsidR="004555CA" w:rsidRDefault="008A5E34" w:rsidP="00780DD4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bookmarkStart w:id="26" w:name="OLE_LINK61"/>
      <w:bookmarkStart w:id="27" w:name="OLE_LINK62"/>
      <w:r>
        <w:rPr>
          <w:rFonts w:ascii="Verdana" w:eastAsia="微软雅黑" w:hAnsi="Verdana" w:hint="eastAsia"/>
          <w:szCs w:val="21"/>
        </w:rPr>
        <w:t>主要精通</w:t>
      </w:r>
      <w:r w:rsidR="00BB1AFA" w:rsidRPr="00BB1AFA">
        <w:rPr>
          <w:rFonts w:ascii="Verdana" w:eastAsia="微软雅黑" w:hAnsi="Verdana"/>
          <w:szCs w:val="21"/>
        </w:rPr>
        <w:t>Objective-C</w:t>
      </w:r>
      <w:r w:rsidR="00031B93">
        <w:rPr>
          <w:rFonts w:ascii="Verdana" w:eastAsia="微软雅黑" w:hAnsi="Verdana" w:hint="eastAsia"/>
          <w:szCs w:val="21"/>
        </w:rPr>
        <w:t>，</w:t>
      </w:r>
      <w:r w:rsidR="00031B93">
        <w:rPr>
          <w:rFonts w:ascii="Verdana" w:eastAsia="微软雅黑" w:hAnsi="Verdana"/>
          <w:szCs w:val="21"/>
        </w:rPr>
        <w:t>swift</w:t>
      </w:r>
      <w:r w:rsidR="00C25E2D">
        <w:rPr>
          <w:rFonts w:ascii="Verdana" w:eastAsia="微软雅黑" w:hAnsi="Verdana" w:hint="eastAsia"/>
          <w:szCs w:val="21"/>
        </w:rPr>
        <w:t>，</w:t>
      </w:r>
      <w:r w:rsidR="00C25E2D">
        <w:rPr>
          <w:rFonts w:ascii="Verdana" w:eastAsia="微软雅黑" w:hAnsi="Verdana" w:hint="eastAsia"/>
          <w:szCs w:val="21"/>
        </w:rPr>
        <w:t>vue</w:t>
      </w:r>
      <w:r w:rsidR="00BB1AFA">
        <w:rPr>
          <w:rFonts w:ascii="Verdana" w:eastAsia="微软雅黑" w:hAnsi="Verdana"/>
          <w:szCs w:val="21"/>
        </w:rPr>
        <w:t>开发</w:t>
      </w:r>
      <w:r w:rsidR="00BB1AFA">
        <w:rPr>
          <w:rFonts w:ascii="Verdana" w:eastAsia="微软雅黑" w:hAnsi="Verdana"/>
          <w:szCs w:val="21"/>
        </w:rPr>
        <w:t>,</w:t>
      </w:r>
      <w:r>
        <w:rPr>
          <w:rFonts w:ascii="Verdana" w:eastAsia="微软雅黑" w:hAnsi="Verdana" w:hint="eastAsia"/>
          <w:szCs w:val="21"/>
        </w:rPr>
        <w:t xml:space="preserve"> </w:t>
      </w:r>
      <w:r>
        <w:rPr>
          <w:rFonts w:ascii="Verdana" w:eastAsia="微软雅黑" w:hAnsi="Verdana" w:hint="eastAsia"/>
          <w:szCs w:val="21"/>
        </w:rPr>
        <w:t>熟悉客户端数据库操作</w:t>
      </w:r>
      <w:r>
        <w:rPr>
          <w:rFonts w:ascii="Verdana" w:eastAsia="微软雅黑" w:hAnsi="Verdan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会</w:t>
      </w:r>
      <w:r w:rsidR="00031B93">
        <w:rPr>
          <w:rFonts w:ascii="Verdana" w:eastAsia="微软雅黑" w:hAnsi="Verdana" w:hint="eastAsia"/>
          <w:szCs w:val="21"/>
        </w:rPr>
        <w:t>辅助编程语言有</w:t>
      </w:r>
      <w:r w:rsidR="00031B93">
        <w:rPr>
          <w:rFonts w:ascii="Verdana" w:eastAsia="微软雅黑" w:hAnsi="Verdana" w:hint="eastAsia"/>
          <w:szCs w:val="21"/>
        </w:rPr>
        <w:t>p</w:t>
      </w:r>
      <w:r w:rsidR="002B490F">
        <w:rPr>
          <w:rFonts w:ascii="Verdana" w:eastAsia="微软雅黑" w:hAnsi="Verdana"/>
          <w:szCs w:val="21"/>
        </w:rPr>
        <w:t>ython, python web, H5</w:t>
      </w:r>
      <w:r w:rsidR="001025F2">
        <w:rPr>
          <w:rFonts w:ascii="Verdana" w:eastAsia="微软雅黑" w:hAnsi="Verdana"/>
          <w:szCs w:val="21"/>
        </w:rPr>
        <w:t>(vue)</w:t>
      </w:r>
      <w:r w:rsidR="002B490F">
        <w:rPr>
          <w:rFonts w:ascii="Verdana" w:eastAsia="微软雅黑" w:hAnsi="Verdana"/>
          <w:szCs w:val="21"/>
        </w:rPr>
        <w:t xml:space="preserve">, </w:t>
      </w:r>
      <w:bookmarkStart w:id="28" w:name="OLE_LINK42"/>
      <w:bookmarkStart w:id="29" w:name="OLE_LINK43"/>
      <w:r w:rsidR="00BC17D7">
        <w:rPr>
          <w:rFonts w:ascii="Verdana" w:eastAsia="微软雅黑" w:hAnsi="Verdana"/>
          <w:szCs w:val="21"/>
        </w:rPr>
        <w:t>android</w:t>
      </w:r>
      <w:bookmarkEnd w:id="28"/>
      <w:bookmarkEnd w:id="29"/>
      <w:r w:rsidR="00031B93">
        <w:rPr>
          <w:rFonts w:ascii="Verdana" w:eastAsia="微软雅黑" w:hAnsi="Verdana" w:hint="eastAsia"/>
          <w:szCs w:val="21"/>
        </w:rPr>
        <w:t>，</w:t>
      </w:r>
      <w:r w:rsidR="002B490F">
        <w:rPr>
          <w:rFonts w:ascii="Verdana" w:eastAsia="微软雅黑" w:hAnsi="Verdana"/>
          <w:szCs w:val="21"/>
        </w:rPr>
        <w:t>SQL</w:t>
      </w:r>
    </w:p>
    <w:p w14:paraId="5F10BC17" w14:textId="717DED11" w:rsidR="003B6180" w:rsidRDefault="00031B93" w:rsidP="003B6180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熟悉典型</w:t>
      </w:r>
      <w:r>
        <w:rPr>
          <w:rFonts w:ascii="Verdana" w:eastAsia="微软雅黑" w:hAnsi="Verdana" w:hint="eastAsia"/>
          <w:szCs w:val="21"/>
        </w:rPr>
        <w:t>MVVM</w:t>
      </w:r>
      <w:r>
        <w:rPr>
          <w:rFonts w:ascii="Verdana" w:eastAsia="微软雅黑" w:hAnsi="Verdana" w:hint="eastAsia"/>
          <w:szCs w:val="21"/>
        </w:rPr>
        <w:t>架构的编程，熟悉并能使用常用</w:t>
      </w:r>
      <w:r>
        <w:rPr>
          <w:rFonts w:ascii="Verdana" w:eastAsia="微软雅黑" w:hAnsi="Verdana" w:hint="eastAsia"/>
          <w:szCs w:val="21"/>
        </w:rPr>
        <w:t>OC</w:t>
      </w:r>
      <w:r>
        <w:rPr>
          <w:rFonts w:ascii="Verdana" w:eastAsia="微软雅黑" w:hAnsi="Verdana" w:hint="eastAsia"/>
          <w:szCs w:val="21"/>
        </w:rPr>
        <w:t>开发架构模式</w:t>
      </w:r>
      <w:r w:rsidR="00DF4856">
        <w:rPr>
          <w:rFonts w:ascii="Verdana" w:eastAsia="微软雅黑" w:hAnsi="Verdana"/>
          <w:szCs w:val="21"/>
        </w:rPr>
        <w:t xml:space="preserve">, </w:t>
      </w:r>
      <w:r w:rsidR="00DF4856">
        <w:rPr>
          <w:rFonts w:ascii="Verdana" w:eastAsia="微软雅黑" w:hAnsi="Verdana" w:hint="eastAsia"/>
          <w:szCs w:val="21"/>
        </w:rPr>
        <w:t>具有</w:t>
      </w:r>
      <w:r w:rsidR="00DF4856">
        <w:rPr>
          <w:rFonts w:ascii="Verdana" w:eastAsia="微软雅黑" w:hAnsi="Verdana"/>
          <w:szCs w:val="21"/>
        </w:rPr>
        <w:t>良好的编码习惯</w:t>
      </w:r>
      <w:r w:rsidR="00DF4856">
        <w:rPr>
          <w:rFonts w:ascii="Verdana" w:eastAsia="微软雅黑" w:hAnsi="Verdana"/>
          <w:szCs w:val="21"/>
        </w:rPr>
        <w:t>.</w:t>
      </w:r>
    </w:p>
    <w:p w14:paraId="6467A7B3" w14:textId="4DDF7946" w:rsidR="004B0AE2" w:rsidRDefault="009A03DB" w:rsidP="003B6180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多年</w:t>
      </w:r>
      <w:r w:rsidR="004B0AE2">
        <w:rPr>
          <w:rFonts w:ascii="Verdana" w:eastAsia="微软雅黑" w:hAnsi="Verdana"/>
          <w:szCs w:val="21"/>
        </w:rPr>
        <w:t>单元测试</w:t>
      </w:r>
      <w:r>
        <w:rPr>
          <w:rFonts w:ascii="Verdana" w:eastAsia="微软雅黑" w:hAnsi="Verdana" w:hint="eastAsia"/>
          <w:szCs w:val="21"/>
        </w:rPr>
        <w:t>使用</w:t>
      </w:r>
      <w:r w:rsidR="004B0AE2">
        <w:rPr>
          <w:rFonts w:ascii="Verdana" w:eastAsia="微软雅黑" w:hAnsi="Verdana"/>
          <w:szCs w:val="21"/>
        </w:rPr>
        <w:t>经验</w:t>
      </w:r>
      <w:r w:rsidR="004B0AE2">
        <w:rPr>
          <w:rFonts w:ascii="Verdana" w:eastAsia="微软雅黑" w:hAnsi="Verdana"/>
          <w:szCs w:val="21"/>
        </w:rPr>
        <w:t xml:space="preserve">, </w:t>
      </w:r>
      <w:r w:rsidR="0057376A">
        <w:rPr>
          <w:rFonts w:ascii="Verdana" w:eastAsia="微软雅黑" w:hAnsi="Verdana"/>
          <w:szCs w:val="21"/>
        </w:rPr>
        <w:t>熟悉</w:t>
      </w:r>
      <w:r w:rsidR="0057376A">
        <w:rPr>
          <w:rFonts w:ascii="Verdana" w:eastAsia="微软雅黑" w:hAnsi="Verdana"/>
          <w:szCs w:val="21"/>
        </w:rPr>
        <w:t xml:space="preserve">TDD, </w:t>
      </w:r>
      <w:r w:rsidR="0057376A">
        <w:rPr>
          <w:rFonts w:ascii="Verdana" w:eastAsia="微软雅黑" w:hAnsi="Verdana" w:hint="eastAsia"/>
          <w:szCs w:val="21"/>
        </w:rPr>
        <w:t>BDD</w:t>
      </w:r>
      <w:r w:rsidR="0057376A">
        <w:rPr>
          <w:rFonts w:ascii="Verdana" w:eastAsia="微软雅黑" w:hAnsi="Verdana"/>
          <w:szCs w:val="21"/>
        </w:rPr>
        <w:t>测试编码思想</w:t>
      </w:r>
      <w:r w:rsidR="0057376A">
        <w:rPr>
          <w:rFonts w:ascii="Verdana" w:eastAsia="微软雅黑" w:hAnsi="Verdana"/>
          <w:szCs w:val="21"/>
        </w:rPr>
        <w:t xml:space="preserve">, </w:t>
      </w:r>
      <w:r w:rsidR="004B0AE2">
        <w:rPr>
          <w:rFonts w:ascii="Verdana" w:eastAsia="微软雅黑" w:hAnsi="Verdana" w:hint="eastAsia"/>
          <w:szCs w:val="21"/>
        </w:rPr>
        <w:t>熟练</w:t>
      </w:r>
      <w:r w:rsidR="004B0AE2">
        <w:rPr>
          <w:rFonts w:ascii="Verdana" w:eastAsia="微软雅黑" w:hAnsi="Verdana"/>
          <w:szCs w:val="21"/>
        </w:rPr>
        <w:t>使用单元测试</w:t>
      </w:r>
      <w:r w:rsidR="004B0AE2">
        <w:rPr>
          <w:rFonts w:ascii="Verdana" w:eastAsia="微软雅黑" w:hAnsi="Verdana" w:hint="eastAsia"/>
          <w:szCs w:val="21"/>
        </w:rPr>
        <w:t>框架</w:t>
      </w:r>
      <w:r w:rsidR="004B0AE2">
        <w:rPr>
          <w:rFonts w:ascii="Verdana" w:eastAsia="微软雅黑" w:hAnsi="Verdana"/>
          <w:szCs w:val="21"/>
        </w:rPr>
        <w:t>如</w:t>
      </w:r>
      <w:r w:rsidR="004B0AE2">
        <w:rPr>
          <w:rFonts w:ascii="Verdana" w:eastAsia="微软雅黑" w:hAnsi="Verdana"/>
          <w:szCs w:val="21"/>
        </w:rPr>
        <w:t xml:space="preserve">XCTest, </w:t>
      </w:r>
      <w:r w:rsidR="004B0AE2">
        <w:rPr>
          <w:rFonts w:ascii="Verdana" w:eastAsia="微软雅黑" w:hAnsi="Verdana" w:hint="eastAsia"/>
          <w:szCs w:val="21"/>
        </w:rPr>
        <w:t>OCMock</w:t>
      </w:r>
      <w:r w:rsidR="004B0AE2">
        <w:rPr>
          <w:rFonts w:ascii="Verdana" w:eastAsia="微软雅黑" w:hAnsi="Verdana"/>
          <w:szCs w:val="21"/>
        </w:rPr>
        <w:t xml:space="preserve">, </w:t>
      </w:r>
      <w:r w:rsidR="004B0AE2">
        <w:rPr>
          <w:rFonts w:ascii="Verdana" w:eastAsia="微软雅黑" w:hAnsi="Verdana" w:hint="eastAsia"/>
          <w:szCs w:val="21"/>
        </w:rPr>
        <w:t>Kiwi</w:t>
      </w:r>
      <w:r w:rsidR="004B0AE2">
        <w:rPr>
          <w:rFonts w:ascii="Verdana" w:eastAsia="微软雅黑" w:hAnsi="Verdana"/>
          <w:szCs w:val="21"/>
        </w:rPr>
        <w:t>等</w:t>
      </w:r>
      <w:r w:rsidR="004B0AE2">
        <w:rPr>
          <w:rFonts w:ascii="Verdana" w:eastAsia="微软雅黑" w:hAnsi="Verdana"/>
          <w:szCs w:val="21"/>
        </w:rPr>
        <w:t>.</w:t>
      </w:r>
    </w:p>
    <w:p w14:paraId="04D10148" w14:textId="065282DB" w:rsidR="00706AA2" w:rsidRPr="00706AA2" w:rsidRDefault="0002616F" w:rsidP="00706AA2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9A35A5">
        <w:rPr>
          <w:rFonts w:ascii="Verdana" w:eastAsia="微软雅黑" w:hAnsi="Verdana" w:hint="eastAsia"/>
          <w:szCs w:val="21"/>
        </w:rPr>
        <w:t>熟悉即时通讯</w:t>
      </w:r>
      <w:r w:rsidR="00BC17D7">
        <w:rPr>
          <w:rFonts w:ascii="Verdana" w:eastAsia="微软雅黑" w:hAnsi="Verdana" w:hint="eastAsia"/>
          <w:szCs w:val="21"/>
        </w:rPr>
        <w:t>(</w:t>
      </w:r>
      <w:r w:rsidR="00BC17D7">
        <w:rPr>
          <w:rFonts w:ascii="Verdana" w:eastAsia="微软雅黑" w:hAnsi="Verdana"/>
          <w:szCs w:val="21"/>
        </w:rPr>
        <w:t>IM)</w:t>
      </w:r>
      <w:r w:rsidRPr="009A35A5">
        <w:rPr>
          <w:rFonts w:ascii="Verdana" w:eastAsia="微软雅黑" w:hAnsi="Verdana" w:hint="eastAsia"/>
          <w:szCs w:val="21"/>
        </w:rPr>
        <w:t>开发</w:t>
      </w:r>
      <w:r w:rsidR="009A35A5">
        <w:rPr>
          <w:rFonts w:ascii="Verdana" w:eastAsia="微软雅黑" w:hAnsi="Verdana"/>
          <w:szCs w:val="21"/>
        </w:rPr>
        <w:t>,</w:t>
      </w:r>
      <w:r w:rsidR="009A35A5">
        <w:rPr>
          <w:rFonts w:ascii="Verdana" w:eastAsia="微软雅黑" w:hAnsi="Verdana" w:hint="eastAsia"/>
          <w:szCs w:val="21"/>
        </w:rPr>
        <w:t>音视频开发</w:t>
      </w:r>
      <w:r w:rsidR="00031B93">
        <w:rPr>
          <w:rFonts w:ascii="Verdana" w:eastAsia="微软雅黑" w:hAnsi="Verdana"/>
          <w:szCs w:val="21"/>
        </w:rPr>
        <w:t>,</w:t>
      </w:r>
      <w:r w:rsidR="00031B93">
        <w:rPr>
          <w:rFonts w:ascii="Verdana" w:eastAsia="微软雅黑" w:hAnsi="Verdana" w:hint="eastAsia"/>
          <w:szCs w:val="21"/>
        </w:rPr>
        <w:t>熟悉电商类应用开发</w:t>
      </w:r>
    </w:p>
    <w:p w14:paraId="185A541F" w14:textId="3535EB03" w:rsidR="00D3611F" w:rsidRDefault="00706AA2" w:rsidP="003B6180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熟练使用</w:t>
      </w:r>
      <w:r w:rsidR="002A192E">
        <w:rPr>
          <w:rFonts w:ascii="Verdana" w:eastAsia="微软雅黑" w:hAnsi="Verdana"/>
          <w:szCs w:val="21"/>
        </w:rPr>
        <w:t>iOS</w:t>
      </w:r>
      <w:r w:rsidR="00031B93">
        <w:rPr>
          <w:rFonts w:ascii="Verdana" w:eastAsia="微软雅黑" w:hAnsi="Verdana" w:hint="eastAsia"/>
          <w:szCs w:val="21"/>
        </w:rPr>
        <w:t>编程相关</w:t>
      </w:r>
      <w:r>
        <w:rPr>
          <w:rFonts w:ascii="Verdana" w:eastAsia="微软雅黑" w:hAnsi="Verdana" w:hint="eastAsia"/>
          <w:szCs w:val="21"/>
        </w:rPr>
        <w:t>调试工具，管理工具，规范</w:t>
      </w:r>
      <w:r w:rsidR="00EF40F8">
        <w:rPr>
          <w:rFonts w:ascii="Verdana" w:eastAsia="微软雅黑" w:hAnsi="Verdana" w:hint="eastAsia"/>
          <w:szCs w:val="21"/>
        </w:rPr>
        <w:t>，熟练使用</w:t>
      </w:r>
      <w:r w:rsidR="00EF40F8">
        <w:rPr>
          <w:rFonts w:ascii="Verdana" w:eastAsia="微软雅黑" w:hAnsi="Verdana" w:hint="eastAsia"/>
          <w:szCs w:val="21"/>
        </w:rPr>
        <w:t>EA</w:t>
      </w:r>
      <w:r w:rsidR="00EF40F8">
        <w:rPr>
          <w:rFonts w:ascii="Verdana" w:eastAsia="微软雅黑" w:hAnsi="Verdana" w:hint="eastAsia"/>
          <w:szCs w:val="21"/>
        </w:rPr>
        <w:t>等设计工具等</w:t>
      </w:r>
      <w:bookmarkEnd w:id="26"/>
      <w:bookmarkEnd w:id="27"/>
      <w:r>
        <w:rPr>
          <w:rFonts w:ascii="Verdana" w:eastAsia="微软雅黑" w:hAnsi="Verdana" w:hint="eastAsia"/>
          <w:szCs w:val="21"/>
        </w:rPr>
        <w:t>。</w:t>
      </w:r>
    </w:p>
    <w:p w14:paraId="2672B72B" w14:textId="207D1512" w:rsidR="009A03DB" w:rsidRPr="003B6180" w:rsidRDefault="009A03DB" w:rsidP="003B6180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有</w:t>
      </w:r>
      <w:r>
        <w:rPr>
          <w:rFonts w:ascii="Verdana" w:eastAsia="微软雅黑" w:hAnsi="Verdana" w:hint="eastAsia"/>
          <w:szCs w:val="21"/>
        </w:rPr>
        <w:t>SDK</w:t>
      </w:r>
      <w:r>
        <w:rPr>
          <w:rFonts w:ascii="Verdana" w:eastAsia="微软雅黑" w:hAnsi="Verdana" w:hint="eastAsia"/>
          <w:szCs w:val="21"/>
        </w:rPr>
        <w:t>开发和技术支持经验，参与开发过</w:t>
      </w:r>
      <w:r>
        <w:rPr>
          <w:rFonts w:ascii="Verdana" w:eastAsia="微软雅黑" w:hAnsi="Verdana" w:hint="eastAsia"/>
          <w:szCs w:val="21"/>
        </w:rPr>
        <w:t>IMSDK</w:t>
      </w:r>
      <w:r>
        <w:rPr>
          <w:rFonts w:ascii="Verdana" w:eastAsia="微软雅黑" w:hAnsi="Verdana" w:hint="eastAsia"/>
          <w:szCs w:val="21"/>
        </w:rPr>
        <w:t>和语音</w:t>
      </w:r>
      <w:r>
        <w:rPr>
          <w:rFonts w:ascii="Verdana" w:eastAsia="微软雅黑" w:hAnsi="Verdana" w:hint="eastAsia"/>
          <w:szCs w:val="21"/>
        </w:rPr>
        <w:t>SDK</w:t>
      </w:r>
    </w:p>
    <w:p w14:paraId="5070AAD0" w14:textId="39508340" w:rsidR="0057376A" w:rsidRPr="008266D6" w:rsidRDefault="00BB1AFA" w:rsidP="008266D6">
      <w:pPr>
        <w:pStyle w:val="ab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设计模式和架构方面</w:t>
      </w:r>
    </w:p>
    <w:p w14:paraId="0D55D9FD" w14:textId="77777777" w:rsidR="0057376A" w:rsidRDefault="0057376A" w:rsidP="0057376A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熟练</w:t>
      </w:r>
      <w:r>
        <w:rPr>
          <w:rFonts w:ascii="Verdana" w:eastAsia="微软雅黑" w:hAnsi="Verdana" w:hint="eastAsia"/>
          <w:szCs w:val="21"/>
        </w:rPr>
        <w:t>掌握</w:t>
      </w:r>
      <w:r>
        <w:rPr>
          <w:rFonts w:ascii="Verdana" w:eastAsia="微软雅黑" w:hAnsi="Verdana"/>
          <w:szCs w:val="21"/>
        </w:rPr>
        <w:t>协议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/>
          <w:szCs w:val="21"/>
        </w:rPr>
        <w:t>代理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/>
          <w:szCs w:val="21"/>
        </w:rPr>
        <w:t>通知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单例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KVC</w:t>
      </w:r>
      <w:r>
        <w:rPr>
          <w:rFonts w:ascii="Verdana" w:eastAsia="微软雅黑" w:hAnsi="Verdana"/>
          <w:szCs w:val="21"/>
        </w:rPr>
        <w:t>/</w:t>
      </w:r>
      <w:r>
        <w:rPr>
          <w:rFonts w:ascii="Verdana" w:eastAsia="微软雅黑" w:hAnsi="Verdana" w:hint="eastAsia"/>
          <w:szCs w:val="21"/>
        </w:rPr>
        <w:t>KVO</w:t>
      </w:r>
      <w:r>
        <w:rPr>
          <w:rFonts w:ascii="Verdana" w:eastAsia="微软雅黑" w:hAnsi="Verdana"/>
          <w:szCs w:val="21"/>
        </w:rPr>
        <w:t>等设计模式</w:t>
      </w:r>
      <w:r>
        <w:rPr>
          <w:rFonts w:ascii="Verdana" w:eastAsia="微软雅黑" w:hAnsi="Verdana" w:hint="eastAsia"/>
          <w:szCs w:val="21"/>
        </w:rPr>
        <w:t>的</w:t>
      </w:r>
      <w:r>
        <w:rPr>
          <w:rFonts w:ascii="Verdana" w:eastAsia="微软雅黑" w:hAnsi="Verdana"/>
          <w:szCs w:val="21"/>
        </w:rPr>
        <w:t>用法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/>
          <w:szCs w:val="21"/>
        </w:rPr>
        <w:t>并能根据需求合理</w:t>
      </w:r>
      <w:r>
        <w:rPr>
          <w:rFonts w:ascii="Verdana" w:eastAsia="微软雅黑" w:hAnsi="Verdana" w:hint="eastAsia"/>
          <w:szCs w:val="21"/>
        </w:rPr>
        <w:t>使用</w:t>
      </w:r>
    </w:p>
    <w:p w14:paraId="3E5F3370" w14:textId="3C36DD98" w:rsidR="0057376A" w:rsidRPr="0057376A" w:rsidRDefault="0057376A" w:rsidP="0057376A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了解</w:t>
      </w:r>
      <w:r>
        <w:rPr>
          <w:rFonts w:ascii="Verdana" w:eastAsia="微软雅黑" w:hAnsi="Verdana"/>
          <w:szCs w:val="21"/>
        </w:rPr>
        <w:t>常用架构模式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如</w:t>
      </w:r>
      <w:r>
        <w:rPr>
          <w:rFonts w:ascii="Verdana" w:eastAsia="微软雅黑" w:hAnsi="Verdana"/>
          <w:szCs w:val="21"/>
        </w:rPr>
        <w:t xml:space="preserve">MVC, </w:t>
      </w:r>
      <w:r>
        <w:rPr>
          <w:rFonts w:ascii="Verdana" w:eastAsia="微软雅黑" w:hAnsi="Verdana" w:hint="eastAsia"/>
          <w:szCs w:val="21"/>
        </w:rPr>
        <w:t>MVVM</w:t>
      </w:r>
      <w:r>
        <w:rPr>
          <w:rFonts w:ascii="Verdana" w:eastAsia="微软雅黑" w:hAnsi="Verdana"/>
          <w:szCs w:val="21"/>
        </w:rPr>
        <w:t xml:space="preserve">, </w:t>
      </w:r>
      <w:bookmarkStart w:id="30" w:name="OLE_LINK50"/>
      <w:bookmarkStart w:id="31" w:name="OLE_LINK51"/>
      <w:r>
        <w:rPr>
          <w:rFonts w:ascii="Verdana" w:eastAsia="微软雅黑" w:hAnsi="Verdana" w:hint="eastAsia"/>
          <w:szCs w:val="21"/>
        </w:rPr>
        <w:t>MVC</w:t>
      </w:r>
      <w:r>
        <w:rPr>
          <w:rFonts w:ascii="Verdana" w:eastAsia="微软雅黑" w:hAnsi="Verdana"/>
          <w:szCs w:val="21"/>
        </w:rPr>
        <w:t>S</w:t>
      </w:r>
      <w:bookmarkEnd w:id="30"/>
      <w:bookmarkEnd w:id="31"/>
      <w:r w:rsidR="00690CAA">
        <w:rPr>
          <w:rFonts w:ascii="Verdana" w:eastAsia="微软雅黑" w:hAnsi="Verdana" w:hint="eastAsia"/>
          <w:szCs w:val="21"/>
        </w:rPr>
        <w:t>，</w:t>
      </w:r>
      <w:r w:rsidR="00690CAA">
        <w:rPr>
          <w:rFonts w:ascii="Verdana" w:eastAsia="微软雅黑" w:hAnsi="Verdana" w:hint="eastAsia"/>
          <w:szCs w:val="21"/>
        </w:rPr>
        <w:t>MVP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VIPER</w:t>
      </w:r>
      <w:r>
        <w:rPr>
          <w:rFonts w:ascii="Verdana" w:eastAsia="微软雅黑" w:hAnsi="Verdana"/>
          <w:szCs w:val="21"/>
        </w:rPr>
        <w:t xml:space="preserve">. </w:t>
      </w:r>
      <w:r>
        <w:rPr>
          <w:rFonts w:ascii="Verdana" w:eastAsia="微软雅黑" w:hAnsi="Verdana" w:hint="eastAsia"/>
          <w:szCs w:val="21"/>
        </w:rPr>
        <w:t>对</w:t>
      </w:r>
      <w:r w:rsidR="0012340F">
        <w:rPr>
          <w:rFonts w:ascii="Verdana" w:eastAsia="微软雅黑" w:hAnsi="Verdana" w:hint="eastAsia"/>
          <w:szCs w:val="21"/>
        </w:rPr>
        <w:t>app</w:t>
      </w:r>
      <w:r w:rsidR="0012340F">
        <w:rPr>
          <w:rFonts w:ascii="Verdana" w:eastAsia="微软雅黑" w:hAnsi="Verdana"/>
          <w:szCs w:val="21"/>
        </w:rPr>
        <w:t>架构</w:t>
      </w:r>
      <w:r>
        <w:rPr>
          <w:rFonts w:ascii="Verdana" w:eastAsia="微软雅黑" w:hAnsi="Verdana"/>
          <w:szCs w:val="21"/>
        </w:rPr>
        <w:t>有一定的了解</w:t>
      </w:r>
      <w:r w:rsidR="00DE4684">
        <w:rPr>
          <w:rFonts w:ascii="Verdana" w:eastAsia="微软雅黑" w:hAnsi="Verdana"/>
          <w:szCs w:val="21"/>
        </w:rPr>
        <w:t>。</w:t>
      </w:r>
      <w:r>
        <w:rPr>
          <w:rFonts w:ascii="Verdana" w:eastAsia="微软雅黑" w:hAnsi="Verdana" w:hint="eastAsia"/>
          <w:szCs w:val="21"/>
        </w:rPr>
        <w:t>并有</w:t>
      </w:r>
      <w:r>
        <w:rPr>
          <w:rFonts w:ascii="Verdana" w:eastAsia="微软雅黑" w:hAnsi="Verdana"/>
          <w:szCs w:val="21"/>
        </w:rPr>
        <w:t>一定项目经验</w:t>
      </w:r>
      <w:r w:rsidR="008266D6">
        <w:rPr>
          <w:rFonts w:ascii="Verdana" w:eastAsia="微软雅黑" w:hAnsi="Verdana" w:hint="eastAsia"/>
          <w:szCs w:val="21"/>
        </w:rPr>
        <w:t>，在工作开发中都有参与设计和实际应用。</w:t>
      </w:r>
    </w:p>
    <w:p w14:paraId="3B797A8C" w14:textId="6AAE7C03" w:rsidR="0057376A" w:rsidRDefault="0057376A" w:rsidP="0057376A">
      <w:pPr>
        <w:pStyle w:val="ab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Hybrid</w:t>
      </w:r>
      <w:r>
        <w:rPr>
          <w:rFonts w:ascii="Verdana" w:eastAsia="微软雅黑" w:hAnsi="Verdana"/>
          <w:szCs w:val="21"/>
        </w:rPr>
        <w:t>技术研究</w:t>
      </w:r>
    </w:p>
    <w:p w14:paraId="113C55DD" w14:textId="53C73318" w:rsidR="009A03DB" w:rsidRPr="009A03DB" w:rsidRDefault="00BB357B" w:rsidP="009A03DB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熟悉</w:t>
      </w:r>
      <w:r>
        <w:rPr>
          <w:rFonts w:ascii="Verdana" w:eastAsia="微软雅黑" w:hAnsi="Verdana"/>
          <w:szCs w:val="21"/>
        </w:rPr>
        <w:t>H5</w:t>
      </w:r>
      <w:r w:rsidR="00F548A2">
        <w:rPr>
          <w:rFonts w:ascii="Verdana" w:eastAsia="微软雅黑" w:hAnsi="Verdana" w:hint="eastAsia"/>
          <w:szCs w:val="21"/>
        </w:rPr>
        <w:t>开发</w:t>
      </w:r>
      <w:r w:rsidR="00795E57">
        <w:rPr>
          <w:rFonts w:ascii="Verdana" w:eastAsia="微软雅黑" w:hAnsi="Verdana" w:hint="eastAsia"/>
          <w:szCs w:val="21"/>
        </w:rPr>
        <w:t>，掌握</w:t>
      </w:r>
      <w:r w:rsidR="00795E57">
        <w:rPr>
          <w:rFonts w:ascii="Verdana" w:eastAsia="微软雅黑" w:hAnsi="Verdana" w:hint="eastAsia"/>
          <w:szCs w:val="21"/>
        </w:rPr>
        <w:t>vue</w:t>
      </w:r>
      <w:r w:rsidR="00795E57">
        <w:rPr>
          <w:rFonts w:ascii="Verdana" w:eastAsia="微软雅黑" w:hAnsi="Verdana" w:hint="eastAsia"/>
          <w:szCs w:val="21"/>
        </w:rPr>
        <w:t>框架的使用</w:t>
      </w:r>
      <w:r w:rsidR="00031B93">
        <w:rPr>
          <w:rFonts w:ascii="Verdana" w:eastAsia="微软雅黑" w:hAnsi="Verdana"/>
          <w:szCs w:val="21"/>
        </w:rPr>
        <w:t>,</w:t>
      </w:r>
      <w:r>
        <w:rPr>
          <w:rFonts w:ascii="Verdana" w:eastAsia="微软雅黑" w:hAnsi="Verdana"/>
          <w:szCs w:val="21"/>
        </w:rPr>
        <w:t xml:space="preserve"> </w:t>
      </w:r>
      <w:r w:rsidR="00031B93">
        <w:rPr>
          <w:rFonts w:ascii="Verdana" w:eastAsia="微软雅黑" w:hAnsi="Verdana" w:hint="eastAsia"/>
          <w:szCs w:val="21"/>
        </w:rPr>
        <w:t>熟悉</w:t>
      </w:r>
      <w:r w:rsidR="00031B93">
        <w:rPr>
          <w:rFonts w:ascii="Verdana" w:eastAsia="微软雅黑" w:hAnsi="Verdana" w:hint="eastAsia"/>
          <w:szCs w:val="21"/>
        </w:rPr>
        <w:t>JavaScript</w:t>
      </w:r>
      <w:r w:rsidR="00031B93">
        <w:rPr>
          <w:rFonts w:ascii="Verdana" w:eastAsia="微软雅黑" w:hAnsi="Verdana" w:hint="eastAsia"/>
          <w:szCs w:val="21"/>
        </w:rPr>
        <w:t>语言，熟悉</w:t>
      </w:r>
      <w:r w:rsidR="00D813F4">
        <w:rPr>
          <w:rFonts w:ascii="Verdana" w:eastAsia="微软雅黑" w:hAnsi="Verdana" w:hint="eastAsia"/>
          <w:szCs w:val="21"/>
        </w:rPr>
        <w:t>掌握</w:t>
      </w:r>
      <w:r w:rsidR="00031B93">
        <w:rPr>
          <w:rFonts w:ascii="Verdana" w:eastAsia="微软雅黑" w:hAnsi="Verdana" w:hint="eastAsia"/>
          <w:szCs w:val="21"/>
        </w:rPr>
        <w:t>js</w:t>
      </w:r>
      <w:r w:rsidR="00031B93">
        <w:rPr>
          <w:rFonts w:ascii="Verdana" w:eastAsia="微软雅黑" w:hAnsi="Verdana" w:hint="eastAsia"/>
          <w:szCs w:val="21"/>
        </w:rPr>
        <w:t>与</w:t>
      </w:r>
      <w:r w:rsidR="00031B93">
        <w:rPr>
          <w:rFonts w:ascii="Verdana" w:eastAsia="微软雅黑" w:hAnsi="Verdana" w:hint="eastAsia"/>
          <w:szCs w:val="21"/>
        </w:rPr>
        <w:t>oc</w:t>
      </w:r>
      <w:r w:rsidR="00031B93">
        <w:rPr>
          <w:rFonts w:ascii="Verdana" w:eastAsia="微软雅黑" w:hAnsi="Verdana" w:hint="eastAsia"/>
          <w:szCs w:val="21"/>
        </w:rPr>
        <w:t>交互方式</w:t>
      </w:r>
    </w:p>
    <w:p w14:paraId="13F165DF" w14:textId="3AE25202" w:rsidR="00B1762A" w:rsidRPr="00795E57" w:rsidRDefault="0057376A" w:rsidP="00795E57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熟悉</w:t>
      </w:r>
      <w:r>
        <w:rPr>
          <w:rFonts w:ascii="Verdana" w:eastAsia="微软雅黑" w:hAnsi="Verdana"/>
          <w:szCs w:val="21"/>
        </w:rPr>
        <w:t>常用动态开发技术</w:t>
      </w:r>
      <w:r w:rsidR="00D328B7">
        <w:rPr>
          <w:rFonts w:ascii="Verdana" w:eastAsia="微软雅黑" w:hAnsi="Verdana" w:hint="eastAsia"/>
          <w:szCs w:val="21"/>
        </w:rPr>
        <w:t>有</w:t>
      </w:r>
      <w:r w:rsidR="00CF5BBB">
        <w:rPr>
          <w:rFonts w:ascii="Verdana" w:eastAsia="微软雅黑" w:hAnsi="Verdana" w:hint="eastAsia"/>
          <w:szCs w:val="21"/>
        </w:rPr>
        <w:t>weex</w:t>
      </w:r>
      <w:r w:rsidR="00D813F4">
        <w:rPr>
          <w:rFonts w:ascii="Verdana" w:eastAsia="微软雅黑" w:hAnsi="Verdana" w:hint="eastAsia"/>
          <w:szCs w:val="21"/>
        </w:rPr>
        <w:t>，</w:t>
      </w:r>
      <w:bookmarkStart w:id="32" w:name="OLE_LINK52"/>
      <w:bookmarkStart w:id="33" w:name="OLE_LINK53"/>
      <w:r w:rsidR="00D813F4">
        <w:rPr>
          <w:rFonts w:ascii="Verdana" w:eastAsia="微软雅黑" w:hAnsi="Verdana" w:hint="eastAsia"/>
          <w:szCs w:val="21"/>
        </w:rPr>
        <w:t>jspatch</w:t>
      </w:r>
      <w:bookmarkEnd w:id="32"/>
      <w:bookmarkEnd w:id="33"/>
      <w:r w:rsidR="00BB357B">
        <w:rPr>
          <w:rFonts w:ascii="Verdana" w:eastAsia="微软雅黑" w:hAnsi="Verdana"/>
          <w:szCs w:val="21"/>
        </w:rPr>
        <w:t>，</w:t>
      </w:r>
      <w:r w:rsidR="00BB357B">
        <w:rPr>
          <w:rFonts w:ascii="Verdana" w:eastAsia="微软雅黑" w:hAnsi="Verdana" w:hint="eastAsia"/>
          <w:szCs w:val="21"/>
        </w:rPr>
        <w:t>要出发</w:t>
      </w:r>
      <w:r w:rsidR="00BB357B">
        <w:rPr>
          <w:rFonts w:ascii="Verdana" w:eastAsia="微软雅黑" w:hAnsi="Verdana" w:hint="eastAsia"/>
          <w:szCs w:val="21"/>
        </w:rPr>
        <w:t>app</w:t>
      </w:r>
      <w:r w:rsidR="00BB357B">
        <w:rPr>
          <w:rFonts w:ascii="Verdana" w:eastAsia="微软雅黑" w:hAnsi="Verdana" w:hint="eastAsia"/>
          <w:szCs w:val="21"/>
        </w:rPr>
        <w:t>中有使用</w:t>
      </w:r>
      <w:r w:rsidR="00AA526F">
        <w:rPr>
          <w:rFonts w:ascii="Verdana" w:eastAsia="微软雅黑" w:hAnsi="Verdana" w:hint="eastAsia"/>
          <w:szCs w:val="21"/>
        </w:rPr>
        <w:t>jspatch</w:t>
      </w:r>
      <w:r w:rsidR="00AA526F">
        <w:rPr>
          <w:rFonts w:ascii="Verdana" w:eastAsia="微软雅黑" w:hAnsi="Verdana" w:hint="eastAsia"/>
          <w:szCs w:val="21"/>
        </w:rPr>
        <w:t>，</w:t>
      </w:r>
      <w:r w:rsidR="00BB357B">
        <w:rPr>
          <w:rFonts w:ascii="Verdana" w:eastAsia="微软雅黑" w:hAnsi="Verdana" w:hint="eastAsia"/>
          <w:szCs w:val="21"/>
        </w:rPr>
        <w:t>weex</w:t>
      </w:r>
      <w:r w:rsidR="00BB357B">
        <w:rPr>
          <w:rFonts w:ascii="Verdana" w:eastAsia="微软雅黑" w:hAnsi="Verdana" w:hint="eastAsia"/>
          <w:szCs w:val="21"/>
        </w:rPr>
        <w:t>动态开发经验</w:t>
      </w:r>
      <w:r w:rsidR="00CF5BBB">
        <w:rPr>
          <w:rFonts w:ascii="Verdana" w:eastAsia="微软雅黑" w:hAnsi="Verdana"/>
          <w:szCs w:val="21"/>
        </w:rPr>
        <w:t>.</w:t>
      </w:r>
    </w:p>
    <w:p w14:paraId="518FA370" w14:textId="5479D41E" w:rsidR="00B76912" w:rsidRDefault="00A51F02" w:rsidP="00B76912">
      <w:pPr>
        <w:pStyle w:val="ab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网络</w:t>
      </w:r>
      <w:r>
        <w:rPr>
          <w:rFonts w:ascii="Verdana" w:eastAsia="微软雅黑" w:hAnsi="Verdana"/>
          <w:szCs w:val="21"/>
        </w:rPr>
        <w:t>方面</w:t>
      </w:r>
    </w:p>
    <w:p w14:paraId="2F55B364" w14:textId="05E2F1EF" w:rsidR="00DF4856" w:rsidRDefault="00FE3EBB" w:rsidP="00A51F02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能够熟练搭建</w:t>
      </w:r>
      <w:r>
        <w:rPr>
          <w:rFonts w:ascii="Verdana" w:eastAsia="微软雅黑" w:hAnsi="Verdana" w:hint="eastAsia"/>
          <w:szCs w:val="21"/>
        </w:rPr>
        <w:t>符合</w:t>
      </w:r>
      <w:r>
        <w:rPr>
          <w:rFonts w:ascii="Verdana" w:eastAsia="微软雅黑" w:hAnsi="Verdana"/>
          <w:szCs w:val="21"/>
        </w:rPr>
        <w:t>项目</w:t>
      </w:r>
      <w:r>
        <w:rPr>
          <w:rFonts w:ascii="Verdana" w:eastAsia="微软雅黑" w:hAnsi="Verdana" w:hint="eastAsia"/>
          <w:szCs w:val="21"/>
        </w:rPr>
        <w:t>需求</w:t>
      </w:r>
      <w:r>
        <w:rPr>
          <w:rFonts w:ascii="Verdana" w:eastAsia="微软雅黑" w:hAnsi="Verdana"/>
          <w:szCs w:val="21"/>
        </w:rPr>
        <w:t>的网络层和数据层业务</w:t>
      </w:r>
      <w:r w:rsidR="004916FA">
        <w:rPr>
          <w:rFonts w:ascii="Verdana" w:eastAsia="微软雅黑" w:hAnsi="Verdan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使用过</w:t>
      </w:r>
      <w:bookmarkStart w:id="34" w:name="OLE_LINK7"/>
      <w:bookmarkStart w:id="35" w:name="OLE_LINK8"/>
      <w:r w:rsidRPr="00DF4856">
        <w:rPr>
          <w:rFonts w:ascii="Verdana" w:eastAsia="微软雅黑" w:hAnsi="Verdana"/>
          <w:szCs w:val="21"/>
        </w:rPr>
        <w:t>YTKNetwork</w:t>
      </w:r>
      <w:bookmarkEnd w:id="34"/>
      <w:bookmarkEnd w:id="35"/>
      <w:r w:rsidR="00A81CE0">
        <w:rPr>
          <w:rFonts w:ascii="Verdana" w:eastAsia="微软雅黑" w:hAnsi="Verdana" w:hint="eastAsia"/>
          <w:szCs w:val="21"/>
        </w:rPr>
        <w:t>离散型网络框架，在花火狼人杀中封装</w:t>
      </w:r>
      <w:r w:rsidR="00A81CE0">
        <w:rPr>
          <w:rFonts w:ascii="Verdana" w:eastAsia="微软雅黑" w:hAnsi="Verdana" w:hint="eastAsia"/>
          <w:szCs w:val="21"/>
        </w:rPr>
        <w:t>IM RPC</w:t>
      </w:r>
      <w:r>
        <w:rPr>
          <w:rFonts w:ascii="Verdana" w:eastAsia="微软雅黑" w:hAnsi="Verdana" w:hint="eastAsia"/>
          <w:szCs w:val="21"/>
        </w:rPr>
        <w:t>网络框架</w:t>
      </w:r>
    </w:p>
    <w:p w14:paraId="44163B4D" w14:textId="134E8DA7" w:rsidR="00DF4856" w:rsidRDefault="00DF4856" w:rsidP="00DF4856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熟练</w:t>
      </w:r>
      <w:r>
        <w:rPr>
          <w:rFonts w:ascii="Verdana" w:eastAsia="微软雅黑" w:hAnsi="Verdana"/>
          <w:szCs w:val="21"/>
        </w:rPr>
        <w:t>使用</w:t>
      </w:r>
      <w:r>
        <w:rPr>
          <w:rFonts w:ascii="Verdana" w:eastAsia="微软雅黑" w:hAnsi="Verdana" w:hint="eastAsia"/>
          <w:szCs w:val="21"/>
        </w:rPr>
        <w:t>其它</w:t>
      </w:r>
      <w:r>
        <w:rPr>
          <w:rFonts w:ascii="Verdana" w:eastAsia="微软雅黑" w:hAnsi="Verdana"/>
          <w:szCs w:val="21"/>
        </w:rPr>
        <w:t>集约型网络框架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如</w:t>
      </w:r>
      <w:r>
        <w:rPr>
          <w:rFonts w:ascii="Verdana" w:eastAsia="微软雅黑" w:hAnsi="Verdana"/>
          <w:szCs w:val="21"/>
        </w:rPr>
        <w:t xml:space="preserve">AFN, </w:t>
      </w:r>
      <w:r w:rsidR="00FF6814">
        <w:rPr>
          <w:rFonts w:ascii="Verdana" w:eastAsia="微软雅黑" w:hAnsi="Verdana"/>
          <w:szCs w:val="21"/>
        </w:rPr>
        <w:t>SDWebImage</w:t>
      </w:r>
      <w:r>
        <w:rPr>
          <w:rFonts w:ascii="Verdana" w:eastAsia="微软雅黑" w:hAnsi="Verdana"/>
          <w:szCs w:val="21"/>
        </w:rPr>
        <w:t>等</w:t>
      </w:r>
      <w:r>
        <w:rPr>
          <w:rFonts w:ascii="Verdana" w:eastAsia="微软雅黑" w:hAnsi="Verdana"/>
          <w:szCs w:val="21"/>
        </w:rPr>
        <w:t xml:space="preserve">, </w:t>
      </w:r>
      <w:r w:rsidR="00FF6814">
        <w:rPr>
          <w:rFonts w:ascii="Verdana" w:eastAsia="微软雅黑" w:hAnsi="Verdana"/>
          <w:szCs w:val="21"/>
        </w:rPr>
        <w:t>并二次封装成项目的网络</w:t>
      </w:r>
      <w:r w:rsidR="00FF6814">
        <w:rPr>
          <w:rFonts w:ascii="Verdana" w:eastAsia="微软雅黑" w:hAnsi="Verdana" w:hint="eastAsia"/>
          <w:szCs w:val="21"/>
        </w:rPr>
        <w:t>框架</w:t>
      </w:r>
    </w:p>
    <w:p w14:paraId="5B4C924F" w14:textId="7A79EF82" w:rsidR="00DF4856" w:rsidRDefault="007E5F11" w:rsidP="004916FA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重视数据结构设计，有较强的设计经验，搭建</w:t>
      </w:r>
      <w:r>
        <w:rPr>
          <w:rFonts w:ascii="Verdana" w:eastAsia="微软雅黑" w:hAnsi="Verdana" w:hint="eastAsia"/>
          <w:szCs w:val="21"/>
        </w:rPr>
        <w:t>ORM</w:t>
      </w:r>
      <w:r>
        <w:rPr>
          <w:rFonts w:ascii="Verdana" w:eastAsia="微软雅黑" w:hAnsi="Verdana" w:hint="eastAsia"/>
          <w:szCs w:val="21"/>
        </w:rPr>
        <w:t>框架，了解</w:t>
      </w:r>
      <w:r>
        <w:rPr>
          <w:rFonts w:ascii="Verdana" w:eastAsia="微软雅黑" w:hAnsi="Verdana" w:hint="eastAsia"/>
          <w:szCs w:val="21"/>
        </w:rPr>
        <w:t>iOS</w:t>
      </w:r>
      <w:r>
        <w:rPr>
          <w:rFonts w:ascii="Verdana" w:eastAsia="微软雅黑" w:hAnsi="Verdana" w:hint="eastAsi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swift</w:t>
      </w:r>
      <w:r>
        <w:rPr>
          <w:rFonts w:ascii="Verdana" w:eastAsia="微软雅黑" w:hAnsi="Verdana" w:hint="eastAsia"/>
          <w:szCs w:val="21"/>
        </w:rPr>
        <w:t>主流</w:t>
      </w:r>
      <w:r>
        <w:rPr>
          <w:rFonts w:ascii="Verdana" w:eastAsia="微软雅黑" w:hAnsi="Verdana" w:hint="eastAsia"/>
          <w:szCs w:val="21"/>
        </w:rPr>
        <w:t>json</w:t>
      </w:r>
      <w:r>
        <w:rPr>
          <w:rFonts w:ascii="Verdana" w:eastAsia="微软雅黑" w:hAnsi="Verdana" w:hint="eastAsia"/>
          <w:szCs w:val="21"/>
        </w:rPr>
        <w:t>解析框架的原理并实现定制化</w:t>
      </w:r>
    </w:p>
    <w:p w14:paraId="62646DDE" w14:textId="3EC7D2E4" w:rsidR="009A03DB" w:rsidRPr="004916FA" w:rsidRDefault="009A03DB" w:rsidP="004916FA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熟悉</w:t>
      </w:r>
      <w:r>
        <w:rPr>
          <w:rFonts w:ascii="Verdana" w:eastAsia="微软雅黑" w:hAnsi="Verdana" w:hint="eastAsia"/>
          <w:szCs w:val="21"/>
        </w:rPr>
        <w:t>http</w:t>
      </w:r>
      <w:r>
        <w:rPr>
          <w:rFonts w:ascii="Verdana" w:eastAsia="微软雅黑" w:hAnsi="Verdana" w:hint="eastAsi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socket</w:t>
      </w:r>
      <w:r>
        <w:rPr>
          <w:rFonts w:ascii="Verdana" w:eastAsia="微软雅黑" w:hAnsi="Verdana" w:hint="eastAsia"/>
          <w:szCs w:val="21"/>
        </w:rPr>
        <w:t>网络开发</w:t>
      </w:r>
    </w:p>
    <w:p w14:paraId="0D3FBF85" w14:textId="06E2E214" w:rsidR="00B76912" w:rsidRDefault="00A51F02" w:rsidP="00B76912">
      <w:pPr>
        <w:pStyle w:val="ab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多线程</w:t>
      </w:r>
      <w:r w:rsidR="009C7438">
        <w:rPr>
          <w:rFonts w:ascii="Verdana" w:eastAsia="微软雅黑" w:hAnsi="Verdana" w:hint="eastAsia"/>
          <w:szCs w:val="21"/>
        </w:rPr>
        <w:t>和</w:t>
      </w:r>
      <w:r w:rsidR="009C7438">
        <w:rPr>
          <w:rFonts w:ascii="Verdana" w:eastAsia="微软雅黑" w:hAnsi="Verdana" w:hint="eastAsia"/>
          <w:szCs w:val="21"/>
        </w:rPr>
        <w:t>runtime</w:t>
      </w:r>
    </w:p>
    <w:p w14:paraId="71B8AF07" w14:textId="7DF2BDC8" w:rsidR="00A51F02" w:rsidRDefault="00FF6814" w:rsidP="00A51F02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熟悉</w:t>
      </w:r>
      <w:r>
        <w:rPr>
          <w:rFonts w:ascii="Verdana" w:eastAsia="微软雅黑" w:hAnsi="Verdana"/>
          <w:szCs w:val="21"/>
        </w:rPr>
        <w:t>多线程和</w:t>
      </w:r>
      <w:r>
        <w:rPr>
          <w:rFonts w:ascii="Verdana" w:eastAsia="微软雅黑" w:hAnsi="Verdana"/>
          <w:szCs w:val="21"/>
        </w:rPr>
        <w:t>Runloop</w:t>
      </w:r>
      <w:r>
        <w:rPr>
          <w:rFonts w:ascii="Verdana" w:eastAsia="微软雅黑" w:hAnsi="Verdana"/>
          <w:szCs w:val="21"/>
        </w:rPr>
        <w:t>机制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能够</w:t>
      </w:r>
      <w:r>
        <w:rPr>
          <w:rFonts w:ascii="Verdana" w:eastAsia="微软雅黑" w:hAnsi="Verdana"/>
          <w:szCs w:val="21"/>
        </w:rPr>
        <w:t>熟练</w:t>
      </w:r>
      <w:r>
        <w:rPr>
          <w:rFonts w:ascii="Verdana" w:eastAsia="微软雅黑" w:hAnsi="Verdana" w:hint="eastAsia"/>
          <w:szCs w:val="21"/>
        </w:rPr>
        <w:t>使用</w:t>
      </w:r>
      <w:r>
        <w:rPr>
          <w:rFonts w:ascii="Verdana" w:eastAsia="微软雅黑" w:hAnsi="Verdana"/>
          <w:szCs w:val="21"/>
        </w:rPr>
        <w:t>多线程技术</w:t>
      </w:r>
      <w:r w:rsidR="004B0AE2">
        <w:rPr>
          <w:rFonts w:ascii="Verdana" w:eastAsia="微软雅黑" w:hAnsi="Verdana"/>
          <w:szCs w:val="21"/>
        </w:rPr>
        <w:t>优化代码性能和处理相关并发业务</w:t>
      </w:r>
    </w:p>
    <w:p w14:paraId="617FB4E3" w14:textId="4B26C81E" w:rsidR="00C36E95" w:rsidRDefault="00C36E95" w:rsidP="00A51F02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熟悉</w:t>
      </w:r>
      <w:r>
        <w:rPr>
          <w:rFonts w:ascii="Verdana" w:eastAsia="微软雅黑" w:hAnsi="Verdana"/>
          <w:szCs w:val="21"/>
        </w:rPr>
        <w:t>run</w:t>
      </w:r>
      <w:r>
        <w:rPr>
          <w:rFonts w:ascii="Verdana" w:eastAsia="微软雅黑" w:hAnsi="Verdana" w:hint="eastAsia"/>
          <w:szCs w:val="21"/>
        </w:rPr>
        <w:t>time</w:t>
      </w:r>
      <w:r>
        <w:rPr>
          <w:rFonts w:ascii="Verdana" w:eastAsia="微软雅黑" w:hAnsi="Verdana"/>
          <w:szCs w:val="21"/>
        </w:rPr>
        <w:t>的运行</w:t>
      </w:r>
      <w:r w:rsidR="00FF6814">
        <w:rPr>
          <w:rFonts w:ascii="Verdana" w:eastAsia="微软雅黑" w:hAnsi="Verdana"/>
          <w:szCs w:val="21"/>
        </w:rPr>
        <w:t>时</w:t>
      </w:r>
      <w:r>
        <w:rPr>
          <w:rFonts w:ascii="Verdana" w:eastAsia="微软雅黑" w:hAnsi="Verdana"/>
          <w:szCs w:val="21"/>
        </w:rPr>
        <w:t>机制</w:t>
      </w:r>
      <w:r w:rsidR="00FF6814">
        <w:rPr>
          <w:rFonts w:ascii="Verdana" w:eastAsia="微软雅黑" w:hAnsi="Verdana" w:hint="eastAsia"/>
          <w:szCs w:val="21"/>
        </w:rPr>
        <w:t>和应用</w:t>
      </w:r>
      <w:r w:rsidR="00FF6814">
        <w:rPr>
          <w:rFonts w:ascii="Verdana" w:eastAsia="微软雅黑" w:hAnsi="Verdana"/>
          <w:szCs w:val="21"/>
        </w:rPr>
        <w:t>,</w:t>
      </w:r>
      <w:r w:rsidR="00641E43">
        <w:rPr>
          <w:rFonts w:ascii="Verdana" w:eastAsia="微软雅黑" w:hAnsi="Verdana" w:hint="eastAsia"/>
          <w:szCs w:val="21"/>
        </w:rPr>
        <w:t>能熟练利用</w:t>
      </w:r>
      <w:r w:rsidR="00641E43">
        <w:rPr>
          <w:rFonts w:ascii="Verdana" w:eastAsia="微软雅黑" w:hAnsi="Verdana" w:hint="eastAsia"/>
          <w:szCs w:val="21"/>
        </w:rPr>
        <w:t>runtime</w:t>
      </w:r>
      <w:r w:rsidR="00641E43">
        <w:rPr>
          <w:rFonts w:ascii="Verdana" w:eastAsia="微软雅黑" w:hAnsi="Verdana" w:hint="eastAsia"/>
          <w:szCs w:val="21"/>
        </w:rPr>
        <w:t>机制实现一些定制性开发</w:t>
      </w:r>
    </w:p>
    <w:p w14:paraId="46EA46AF" w14:textId="74CCB4A8" w:rsidR="00B76912" w:rsidRDefault="008B03E8" w:rsidP="00B76912">
      <w:pPr>
        <w:pStyle w:val="ab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bookmarkStart w:id="36" w:name="OLE_LINK19"/>
      <w:r>
        <w:rPr>
          <w:rFonts w:ascii="Verdana" w:eastAsia="微软雅黑" w:hAnsi="Verdana" w:hint="eastAsia"/>
          <w:szCs w:val="21"/>
        </w:rPr>
        <w:t>Quarz2D</w:t>
      </w:r>
      <w:bookmarkEnd w:id="36"/>
      <w:r>
        <w:rPr>
          <w:rFonts w:ascii="Verdana" w:eastAsia="微软雅黑" w:hAnsi="Verdana" w:hint="eastAsia"/>
          <w:szCs w:val="21"/>
        </w:rPr>
        <w:t>和</w:t>
      </w:r>
      <w:r w:rsidR="005B3137">
        <w:rPr>
          <w:rFonts w:ascii="Verdana" w:eastAsia="微软雅黑" w:hAnsi="Verdana" w:hint="eastAsia"/>
          <w:szCs w:val="21"/>
        </w:rPr>
        <w:t>核心</w:t>
      </w:r>
      <w:r>
        <w:rPr>
          <w:rFonts w:ascii="Verdana" w:eastAsia="微软雅黑" w:hAnsi="Verdana" w:hint="eastAsia"/>
          <w:szCs w:val="21"/>
        </w:rPr>
        <w:t>动画</w:t>
      </w:r>
      <w:r>
        <w:rPr>
          <w:rFonts w:ascii="Verdana" w:eastAsia="微软雅黑" w:hAnsi="Verdana"/>
          <w:szCs w:val="21"/>
        </w:rPr>
        <w:t>相关</w:t>
      </w:r>
    </w:p>
    <w:p w14:paraId="3A79341B" w14:textId="2DFF7FB6" w:rsidR="008B03E8" w:rsidRDefault="008B03E8" w:rsidP="008B03E8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熟练使用</w:t>
      </w:r>
      <w:r>
        <w:rPr>
          <w:rFonts w:ascii="Verdana" w:eastAsia="微软雅黑" w:hAnsi="Verdana" w:hint="eastAsia"/>
          <w:szCs w:val="21"/>
        </w:rPr>
        <w:t>Quarz2D</w:t>
      </w:r>
      <w:r>
        <w:rPr>
          <w:rFonts w:ascii="Verdana" w:eastAsia="微软雅黑" w:hAnsi="Verdana"/>
          <w:szCs w:val="21"/>
        </w:rPr>
        <w:t>绘图</w:t>
      </w:r>
      <w:r>
        <w:rPr>
          <w:rFonts w:ascii="Verdana" w:eastAsia="微软雅黑" w:hAnsi="Verdana" w:hint="eastAsia"/>
          <w:szCs w:val="21"/>
        </w:rPr>
        <w:t>技术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实现</w:t>
      </w:r>
      <w:r>
        <w:rPr>
          <w:rFonts w:ascii="Verdana" w:eastAsia="微软雅黑" w:hAnsi="Verdana"/>
          <w:szCs w:val="21"/>
        </w:rPr>
        <w:t>图片内存优化</w:t>
      </w:r>
      <w:r w:rsidR="0057376A">
        <w:rPr>
          <w:rFonts w:ascii="Verdana" w:eastAsia="微软雅黑" w:hAnsi="Verdana"/>
          <w:szCs w:val="21"/>
        </w:rPr>
        <w:t xml:space="preserve">, </w:t>
      </w:r>
      <w:r w:rsidR="0057376A">
        <w:rPr>
          <w:rFonts w:ascii="Verdana" w:eastAsia="微软雅黑" w:hAnsi="Verdana" w:hint="eastAsia"/>
          <w:szCs w:val="21"/>
        </w:rPr>
        <w:t>自定义</w:t>
      </w:r>
      <w:r w:rsidR="0057376A">
        <w:rPr>
          <w:rFonts w:ascii="Verdana" w:eastAsia="微软雅黑" w:hAnsi="Verdana"/>
          <w:szCs w:val="21"/>
        </w:rPr>
        <w:t>View</w:t>
      </w:r>
      <w:r w:rsidR="0057376A">
        <w:rPr>
          <w:rFonts w:ascii="Verdana" w:eastAsia="微软雅黑" w:hAnsi="Verdana"/>
          <w:szCs w:val="21"/>
        </w:rPr>
        <w:t>形状</w:t>
      </w:r>
      <w:r>
        <w:rPr>
          <w:rFonts w:ascii="Verdana" w:eastAsia="微软雅黑" w:hAnsi="Verdana"/>
          <w:szCs w:val="21"/>
        </w:rPr>
        <w:t>等</w:t>
      </w:r>
    </w:p>
    <w:p w14:paraId="4F47B1CE" w14:textId="7F5F5C24" w:rsidR="008B03E8" w:rsidRDefault="008B03E8" w:rsidP="008B03E8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熟练使用</w:t>
      </w:r>
      <w:r w:rsidR="00E26CC4" w:rsidRPr="00E26CC4">
        <w:rPr>
          <w:rFonts w:ascii="Verdana" w:eastAsia="微软雅黑" w:hAnsi="Verdana"/>
          <w:szCs w:val="21"/>
        </w:rPr>
        <w:t>UIView Animation</w:t>
      </w:r>
      <w:r w:rsidR="00E26CC4" w:rsidRPr="00E26CC4">
        <w:rPr>
          <w:rFonts w:ascii="Verdana" w:eastAsia="微软雅黑" w:hAnsi="Verdana"/>
          <w:szCs w:val="21"/>
        </w:rPr>
        <w:t>和</w:t>
      </w:r>
      <w:r>
        <w:rPr>
          <w:rFonts w:ascii="Verdana" w:eastAsia="微软雅黑" w:hAnsi="Verdana"/>
          <w:szCs w:val="21"/>
        </w:rPr>
        <w:t>CoreAnimation</w:t>
      </w:r>
      <w:r>
        <w:rPr>
          <w:rFonts w:ascii="Verdana" w:eastAsia="微软雅黑" w:hAnsi="Verdana" w:hint="eastAsia"/>
          <w:szCs w:val="21"/>
        </w:rPr>
        <w:t>实现</w:t>
      </w:r>
      <w:r>
        <w:rPr>
          <w:rFonts w:ascii="Verdana" w:eastAsia="微软雅黑" w:hAnsi="Verdana"/>
          <w:szCs w:val="21"/>
        </w:rPr>
        <w:t>控件各种动画效果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熟悉</w:t>
      </w:r>
      <w:r>
        <w:rPr>
          <w:rFonts w:ascii="Verdana" w:eastAsia="微软雅黑" w:hAnsi="Verdana"/>
          <w:szCs w:val="21"/>
        </w:rPr>
        <w:t>控制器的转场动画</w:t>
      </w:r>
      <w:r w:rsidR="004E19EA">
        <w:rPr>
          <w:rFonts w:ascii="Verdana" w:eastAsia="微软雅黑" w:hAnsi="Verdana" w:hint="eastAsia"/>
          <w:szCs w:val="21"/>
        </w:rPr>
        <w:t>自定义</w:t>
      </w:r>
      <w:r w:rsidR="004E19EA">
        <w:rPr>
          <w:rFonts w:ascii="Verdana" w:eastAsia="微软雅黑" w:hAnsi="Verdana"/>
          <w:szCs w:val="21"/>
        </w:rPr>
        <w:t>.</w:t>
      </w:r>
    </w:p>
    <w:p w14:paraId="2329EC66" w14:textId="43FA6F05" w:rsidR="00B76912" w:rsidRDefault="00970CCC" w:rsidP="00B76912">
      <w:pPr>
        <w:pStyle w:val="ab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app</w:t>
      </w:r>
      <w:r w:rsidR="0057376A">
        <w:rPr>
          <w:rFonts w:ascii="Verdana" w:eastAsia="微软雅黑" w:hAnsi="Verdana" w:hint="eastAsia"/>
          <w:szCs w:val="21"/>
        </w:rPr>
        <w:t>相关</w:t>
      </w:r>
    </w:p>
    <w:p w14:paraId="4AB8B600" w14:textId="65E00FA8" w:rsidR="00970CCC" w:rsidRDefault="00970CCC" w:rsidP="00970CCC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熟悉</w:t>
      </w:r>
      <w:r>
        <w:rPr>
          <w:rFonts w:ascii="Verdana" w:eastAsia="微软雅黑" w:hAnsi="Verdana"/>
          <w:szCs w:val="21"/>
        </w:rPr>
        <w:t>app</w:t>
      </w:r>
      <w:r>
        <w:rPr>
          <w:rFonts w:ascii="Verdana" w:eastAsia="微软雅黑" w:hAnsi="Verdana"/>
          <w:szCs w:val="21"/>
        </w:rPr>
        <w:t>的开发</w:t>
      </w:r>
      <w:r>
        <w:rPr>
          <w:rFonts w:ascii="Verdana" w:eastAsia="微软雅黑" w:hAnsi="Verdana"/>
          <w:szCs w:val="21"/>
        </w:rPr>
        <w:t>-</w:t>
      </w:r>
      <w:r>
        <w:rPr>
          <w:rFonts w:ascii="Verdana" w:eastAsia="微软雅黑" w:hAnsi="Verdana"/>
          <w:szCs w:val="21"/>
        </w:rPr>
        <w:t>打包</w:t>
      </w:r>
      <w:r>
        <w:rPr>
          <w:rFonts w:ascii="Verdana" w:eastAsia="微软雅黑" w:hAnsi="Verdana" w:hint="eastAsia"/>
          <w:szCs w:val="21"/>
        </w:rPr>
        <w:t>测试</w:t>
      </w:r>
      <w:r>
        <w:rPr>
          <w:rFonts w:ascii="Verdana" w:eastAsia="微软雅黑" w:hAnsi="Verdana"/>
          <w:szCs w:val="21"/>
        </w:rPr>
        <w:t>-</w:t>
      </w:r>
      <w:r>
        <w:rPr>
          <w:rFonts w:ascii="Verdana" w:eastAsia="微软雅黑" w:hAnsi="Verdana" w:hint="eastAsia"/>
          <w:szCs w:val="21"/>
        </w:rPr>
        <w:t>打包</w:t>
      </w:r>
      <w:r>
        <w:rPr>
          <w:rFonts w:ascii="Verdana" w:eastAsia="微软雅黑" w:hAnsi="Verdana"/>
          <w:szCs w:val="21"/>
        </w:rPr>
        <w:t>上架的流程</w:t>
      </w:r>
      <w:r w:rsidR="00D813F4">
        <w:rPr>
          <w:rFonts w:ascii="Verdana" w:eastAsia="微软雅黑" w:hAnsi="Verdana" w:hint="eastAsia"/>
          <w:szCs w:val="21"/>
        </w:rPr>
        <w:t>，</w:t>
      </w:r>
      <w:r w:rsidR="00902F74">
        <w:rPr>
          <w:rFonts w:ascii="Verdana" w:eastAsia="微软雅黑" w:hAnsi="Verdana" w:hint="eastAsia"/>
          <w:szCs w:val="21"/>
        </w:rPr>
        <w:t>能解决上架的各种拒审并和审核沟通以解决问题</w:t>
      </w:r>
      <w:r w:rsidR="00902F74">
        <w:rPr>
          <w:rFonts w:ascii="Verdana" w:eastAsia="微软雅黑" w:hAnsi="Verdana"/>
          <w:szCs w:val="21"/>
        </w:rPr>
        <w:t xml:space="preserve"> </w:t>
      </w:r>
    </w:p>
    <w:p w14:paraId="56D36AE6" w14:textId="5CDB3E6D" w:rsidR="008A5E34" w:rsidRDefault="008A5E34" w:rsidP="00970CCC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有完整的</w:t>
      </w:r>
      <w:r>
        <w:rPr>
          <w:rFonts w:ascii="Verdana" w:eastAsia="微软雅黑" w:hAnsi="Verdana" w:hint="eastAsi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内购相关开发经验</w:t>
      </w:r>
    </w:p>
    <w:p w14:paraId="07274F81" w14:textId="5F09F73E" w:rsidR="00450D7D" w:rsidRDefault="0057376A" w:rsidP="00450D7D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熟练</w:t>
      </w:r>
      <w:r>
        <w:rPr>
          <w:rFonts w:ascii="Verdana" w:eastAsia="微软雅黑" w:hAnsi="Verdana"/>
          <w:szCs w:val="21"/>
        </w:rPr>
        <w:t>第三方</w:t>
      </w:r>
      <w:r w:rsidR="00970CCC">
        <w:rPr>
          <w:rFonts w:ascii="Verdana" w:eastAsia="微软雅黑" w:hAnsi="Verdana"/>
          <w:szCs w:val="21"/>
        </w:rPr>
        <w:t>SDK</w:t>
      </w:r>
      <w:r w:rsidRPr="00450D7D">
        <w:rPr>
          <w:rFonts w:ascii="Verdana" w:eastAsia="微软雅黑" w:hAnsi="Verdana"/>
          <w:szCs w:val="21"/>
        </w:rPr>
        <w:t xml:space="preserve"> </w:t>
      </w:r>
      <w:r>
        <w:rPr>
          <w:rFonts w:ascii="Verdana" w:eastAsia="微软雅黑" w:hAnsi="Verdana"/>
          <w:szCs w:val="21"/>
        </w:rPr>
        <w:t>集成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熟练</w:t>
      </w:r>
      <w:r>
        <w:rPr>
          <w:rFonts w:ascii="Verdana" w:eastAsia="微软雅黑" w:hAnsi="Verdana"/>
          <w:szCs w:val="21"/>
        </w:rPr>
        <w:t>app</w:t>
      </w:r>
      <w:r>
        <w:rPr>
          <w:rFonts w:ascii="Verdana" w:eastAsia="微软雅黑" w:hAnsi="Verdana"/>
          <w:szCs w:val="21"/>
        </w:rPr>
        <w:t>常用三方登录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支付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/>
          <w:szCs w:val="21"/>
        </w:rPr>
        <w:t>推送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统计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地图</w:t>
      </w:r>
      <w:r>
        <w:rPr>
          <w:rFonts w:ascii="Verdana" w:eastAsia="微软雅黑" w:hAnsi="Verdana"/>
          <w:szCs w:val="21"/>
        </w:rPr>
        <w:t>定位等</w:t>
      </w:r>
      <w:r>
        <w:rPr>
          <w:rFonts w:ascii="Verdana" w:eastAsia="微软雅黑" w:hAnsi="Verdana"/>
          <w:szCs w:val="21"/>
        </w:rPr>
        <w:t>SDK</w:t>
      </w:r>
      <w:r>
        <w:rPr>
          <w:rFonts w:ascii="Verdana" w:eastAsia="微软雅黑" w:hAnsi="Verdana" w:hint="eastAsia"/>
          <w:szCs w:val="21"/>
        </w:rPr>
        <w:t>集成</w:t>
      </w:r>
    </w:p>
    <w:p w14:paraId="61F6B2F6" w14:textId="7CDDC1E5" w:rsidR="009A03DB" w:rsidRPr="009A03DB" w:rsidRDefault="009A03DB" w:rsidP="009A03DB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熟悉</w:t>
      </w:r>
      <w:r>
        <w:rPr>
          <w:rFonts w:ascii="Verdana" w:eastAsia="微软雅黑" w:hAnsi="Verdana" w:hint="eastAsia"/>
          <w:szCs w:val="21"/>
        </w:rPr>
        <w:t>iOS</w:t>
      </w:r>
      <w:r>
        <w:rPr>
          <w:rFonts w:ascii="Verdana" w:eastAsia="微软雅黑" w:hAnsi="Verdana" w:hint="eastAsia"/>
          <w:szCs w:val="21"/>
        </w:rPr>
        <w:t>原生技术如指纹相关，重力，</w:t>
      </w:r>
      <w:r>
        <w:rPr>
          <w:rFonts w:ascii="Verdana" w:eastAsia="微软雅黑" w:hAnsi="Verdana" w:hint="eastAsia"/>
          <w:szCs w:val="21"/>
        </w:rPr>
        <w:t>AR</w:t>
      </w:r>
      <w:r>
        <w:rPr>
          <w:rFonts w:ascii="Verdana" w:eastAsia="微软雅黑" w:hAnsi="Verdana" w:hint="eastAsia"/>
          <w:szCs w:val="21"/>
        </w:rPr>
        <w:t>，具有比较强的技术攻关能力</w:t>
      </w:r>
    </w:p>
    <w:p w14:paraId="3EEE2A2C" w14:textId="69DF83A7" w:rsidR="00B76912" w:rsidRDefault="00450D7D" w:rsidP="00B76912">
      <w:pPr>
        <w:pStyle w:val="ab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软件</w:t>
      </w:r>
      <w:r w:rsidR="0057376A">
        <w:rPr>
          <w:rFonts w:ascii="Verdana" w:eastAsia="微软雅黑" w:hAnsi="Verdana" w:hint="eastAsia"/>
          <w:szCs w:val="21"/>
        </w:rPr>
        <w:t>调试</w:t>
      </w:r>
    </w:p>
    <w:p w14:paraId="3F4529AE" w14:textId="1C26111E" w:rsidR="00450D7D" w:rsidRDefault="00450D7D" w:rsidP="00450D7D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熟练</w:t>
      </w:r>
      <w:r>
        <w:rPr>
          <w:rFonts w:ascii="Verdana" w:eastAsia="微软雅黑" w:hAnsi="Verdana"/>
          <w:szCs w:val="21"/>
        </w:rPr>
        <w:t>使用</w:t>
      </w:r>
      <w:r>
        <w:rPr>
          <w:rFonts w:ascii="Verdana" w:eastAsia="微软雅黑" w:hAnsi="Verdana"/>
          <w:szCs w:val="21"/>
        </w:rPr>
        <w:t>xcode</w:t>
      </w:r>
      <w:r w:rsidR="0057376A">
        <w:rPr>
          <w:rFonts w:ascii="Verdana" w:eastAsia="微软雅黑" w:hAnsi="Verdana"/>
          <w:szCs w:val="21"/>
        </w:rPr>
        <w:t>调试</w:t>
      </w:r>
      <w:r w:rsidR="0057376A">
        <w:rPr>
          <w:rFonts w:ascii="Verdana" w:eastAsia="微软雅黑" w:hAnsi="Verdana" w:hint="eastAsia"/>
          <w:szCs w:val="21"/>
        </w:rPr>
        <w:t>工具</w:t>
      </w:r>
      <w:r>
        <w:rPr>
          <w:rFonts w:ascii="Verdana" w:eastAsia="微软雅黑" w:hAnsi="Verdana"/>
          <w:szCs w:val="21"/>
        </w:rPr>
        <w:t>instruments</w:t>
      </w:r>
      <w:r w:rsidR="0057376A">
        <w:rPr>
          <w:rFonts w:ascii="Verdana" w:eastAsia="微软雅黑" w:hAnsi="Verdana" w:hint="eastAsia"/>
          <w:szCs w:val="21"/>
        </w:rPr>
        <w:t>调试</w:t>
      </w:r>
      <w:r w:rsidR="0057376A">
        <w:rPr>
          <w:rFonts w:ascii="Verdana" w:eastAsia="微软雅黑" w:hAnsi="Verdana"/>
          <w:szCs w:val="21"/>
        </w:rPr>
        <w:t>内存泄漏</w:t>
      </w:r>
      <w:r w:rsidR="0057376A">
        <w:rPr>
          <w:rFonts w:ascii="Verdana" w:eastAsia="微软雅黑" w:hAnsi="Verdana"/>
          <w:szCs w:val="21"/>
        </w:rPr>
        <w:t xml:space="preserve">, </w:t>
      </w:r>
      <w:r w:rsidR="0057376A">
        <w:rPr>
          <w:rFonts w:ascii="Verdana" w:eastAsia="微软雅黑" w:hAnsi="Verdana" w:hint="eastAsia"/>
          <w:szCs w:val="21"/>
        </w:rPr>
        <w:t>内存</w:t>
      </w:r>
      <w:r w:rsidR="0057376A">
        <w:rPr>
          <w:rFonts w:ascii="Verdana" w:eastAsia="微软雅黑" w:hAnsi="Verdana"/>
          <w:szCs w:val="21"/>
        </w:rPr>
        <w:t>优化</w:t>
      </w:r>
      <w:r w:rsidR="0057376A">
        <w:rPr>
          <w:rFonts w:ascii="Verdana" w:eastAsia="微软雅黑" w:hAnsi="Verdana"/>
          <w:szCs w:val="21"/>
        </w:rPr>
        <w:t xml:space="preserve">, </w:t>
      </w:r>
      <w:r w:rsidR="0057376A">
        <w:rPr>
          <w:rFonts w:ascii="Verdana" w:eastAsia="微软雅黑" w:hAnsi="Verdana" w:hint="eastAsia"/>
          <w:szCs w:val="21"/>
        </w:rPr>
        <w:t>性能</w:t>
      </w:r>
      <w:r w:rsidR="0057376A">
        <w:rPr>
          <w:rFonts w:ascii="Verdana" w:eastAsia="微软雅黑" w:hAnsi="Verdana"/>
          <w:szCs w:val="21"/>
        </w:rPr>
        <w:t>优化</w:t>
      </w:r>
    </w:p>
    <w:p w14:paraId="180FCE26" w14:textId="6AF93B75" w:rsidR="00F95CB1" w:rsidRDefault="00450D7D" w:rsidP="00F95CB1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熟练</w:t>
      </w:r>
      <w:r>
        <w:rPr>
          <w:rFonts w:ascii="Verdana" w:eastAsia="微软雅黑" w:hAnsi="Verdana"/>
          <w:szCs w:val="21"/>
        </w:rPr>
        <w:t>使用</w:t>
      </w:r>
      <w:r>
        <w:rPr>
          <w:rFonts w:ascii="Verdana" w:eastAsia="微软雅黑" w:hAnsi="Verdana"/>
          <w:szCs w:val="21"/>
        </w:rPr>
        <w:t>Reveal</w:t>
      </w:r>
      <w:r>
        <w:rPr>
          <w:rFonts w:ascii="Verdana" w:eastAsia="微软雅黑" w:hAnsi="Verdana"/>
          <w:szCs w:val="21"/>
        </w:rPr>
        <w:t>辅助</w:t>
      </w:r>
      <w:r>
        <w:rPr>
          <w:rFonts w:ascii="Verdana" w:eastAsia="微软雅黑" w:hAnsi="Verdana"/>
          <w:szCs w:val="21"/>
        </w:rPr>
        <w:t>UI</w:t>
      </w:r>
      <w:r>
        <w:rPr>
          <w:rFonts w:ascii="Verdana" w:eastAsia="微软雅黑" w:hAnsi="Verdana"/>
          <w:szCs w:val="21"/>
        </w:rPr>
        <w:t>调试</w:t>
      </w:r>
      <w:r w:rsidR="0057376A">
        <w:rPr>
          <w:rFonts w:ascii="Verdana" w:eastAsia="微软雅黑" w:hAnsi="Verdana"/>
          <w:szCs w:val="21"/>
        </w:rPr>
        <w:t xml:space="preserve">, </w:t>
      </w:r>
      <w:r w:rsidR="0057376A">
        <w:rPr>
          <w:rFonts w:ascii="Verdana" w:eastAsia="微软雅黑" w:hAnsi="Verdana" w:hint="eastAsia"/>
          <w:szCs w:val="21"/>
        </w:rPr>
        <w:t>熟悉</w:t>
      </w:r>
      <w:r w:rsidR="0057376A">
        <w:rPr>
          <w:rFonts w:ascii="Verdana" w:eastAsia="微软雅黑" w:hAnsi="Verdana"/>
          <w:szCs w:val="21"/>
        </w:rPr>
        <w:t>第三方框架</w:t>
      </w:r>
      <w:r w:rsidR="0057376A">
        <w:rPr>
          <w:rFonts w:ascii="Verdana" w:eastAsia="微软雅黑" w:hAnsi="Verdana" w:hint="eastAsia"/>
          <w:szCs w:val="21"/>
        </w:rPr>
        <w:t>调试</w:t>
      </w:r>
      <w:r w:rsidR="0057376A">
        <w:rPr>
          <w:rFonts w:ascii="Verdana" w:eastAsia="微软雅黑" w:hAnsi="Verdana"/>
          <w:szCs w:val="21"/>
        </w:rPr>
        <w:t xml:space="preserve">, </w:t>
      </w:r>
      <w:r w:rsidR="0057376A">
        <w:rPr>
          <w:rFonts w:ascii="Verdana" w:eastAsia="微软雅黑" w:hAnsi="Verdana" w:hint="eastAsia"/>
          <w:szCs w:val="21"/>
        </w:rPr>
        <w:t>如</w:t>
      </w:r>
      <w:r w:rsidR="0057376A">
        <w:rPr>
          <w:rFonts w:ascii="Verdana" w:eastAsia="微软雅黑" w:hAnsi="Verdana"/>
          <w:szCs w:val="21"/>
        </w:rPr>
        <w:t>XCTest</w:t>
      </w:r>
      <w:r w:rsidR="0057376A">
        <w:rPr>
          <w:rFonts w:ascii="Verdana" w:eastAsia="微软雅黑" w:hAnsi="Verdana"/>
          <w:szCs w:val="21"/>
        </w:rPr>
        <w:t>的性能测试</w:t>
      </w:r>
      <w:r w:rsidR="0057376A">
        <w:rPr>
          <w:rFonts w:ascii="Verdana" w:eastAsia="微软雅黑" w:hAnsi="Verdana"/>
          <w:szCs w:val="21"/>
        </w:rPr>
        <w:t xml:space="preserve">, </w:t>
      </w:r>
      <w:r w:rsidR="0057376A" w:rsidRPr="0057376A">
        <w:rPr>
          <w:rFonts w:ascii="Verdana" w:eastAsia="微软雅黑" w:hAnsi="Verdana"/>
          <w:szCs w:val="21"/>
        </w:rPr>
        <w:t>MLeaksFinder</w:t>
      </w:r>
      <w:r w:rsidR="0057376A">
        <w:rPr>
          <w:rFonts w:ascii="Verdana" w:eastAsia="微软雅黑" w:hAnsi="Verdana"/>
          <w:szCs w:val="21"/>
        </w:rPr>
        <w:t>等</w:t>
      </w:r>
    </w:p>
    <w:p w14:paraId="42EBDBE1" w14:textId="7106D51E" w:rsidR="007E5F11" w:rsidRDefault="006710FA" w:rsidP="007E5F11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搭建</w:t>
      </w:r>
      <w:r>
        <w:rPr>
          <w:rFonts w:ascii="Verdana" w:eastAsia="微软雅黑" w:hAnsi="Verdana" w:hint="eastAsia"/>
          <w:szCs w:val="21"/>
        </w:rPr>
        <w:t>Jenkins</w:t>
      </w:r>
      <w:r>
        <w:rPr>
          <w:rFonts w:ascii="Verdana" w:eastAsia="微软雅黑" w:hAnsi="Verdana" w:hint="eastAsia"/>
          <w:szCs w:val="21"/>
        </w:rPr>
        <w:t>构建工具，编写自动化构建脚本</w:t>
      </w:r>
    </w:p>
    <w:p w14:paraId="561ADD89" w14:textId="5FEE2907" w:rsidR="00D356E8" w:rsidRDefault="006823A5" w:rsidP="00D356E8">
      <w:pPr>
        <w:pStyle w:val="ab"/>
        <w:numPr>
          <w:ilvl w:val="1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熟练使用</w:t>
      </w:r>
      <w:r w:rsidRPr="006823A5">
        <w:rPr>
          <w:rFonts w:ascii="Verdana" w:eastAsia="微软雅黑" w:hAnsi="Verdana"/>
          <w:szCs w:val="21"/>
        </w:rPr>
        <w:t>CocoaPods</w:t>
      </w:r>
      <w:r>
        <w:rPr>
          <w:rFonts w:ascii="Verdana" w:eastAsia="微软雅黑" w:hAnsi="Verdana" w:hint="eastAsi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Carthage</w:t>
      </w:r>
      <w:r>
        <w:rPr>
          <w:rFonts w:ascii="Verdana" w:eastAsia="微软雅黑" w:hAnsi="Verdana" w:hint="eastAsi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Brew</w:t>
      </w:r>
      <w:r>
        <w:rPr>
          <w:rFonts w:ascii="Verdana" w:eastAsia="微软雅黑" w:hAnsi="Verdana" w:hint="eastAsi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NPM</w:t>
      </w:r>
      <w:r>
        <w:rPr>
          <w:rFonts w:ascii="Verdana" w:eastAsia="微软雅黑" w:hAnsi="Verdana" w:hint="eastAsi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webpack</w:t>
      </w:r>
      <w:r>
        <w:rPr>
          <w:rFonts w:ascii="Verdana" w:eastAsia="微软雅黑" w:hAnsi="Verdana" w:hint="eastAsia"/>
          <w:szCs w:val="21"/>
        </w:rPr>
        <w:t>等包管理工具</w:t>
      </w:r>
    </w:p>
    <w:p w14:paraId="37F73A9D" w14:textId="77777777" w:rsidR="00EE6865" w:rsidRPr="00EE6865" w:rsidRDefault="00EE6865" w:rsidP="00EE6865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</w:p>
    <w:p w14:paraId="2128BCDF" w14:textId="2A73CCB1" w:rsidR="00FA3B3E" w:rsidRDefault="00990DF0" w:rsidP="00FA3B3E">
      <w:pPr>
        <w:snapToGrid w:val="0"/>
        <w:spacing w:line="240" w:lineRule="atLeast"/>
        <w:ind w:firstLineChars="1400" w:firstLine="2940"/>
        <w:rPr>
          <w:rFonts w:ascii="微软雅黑" w:eastAsia="微软雅黑" w:hAnsi="微软雅黑"/>
          <w:color w:val="000000"/>
          <w:sz w:val="10"/>
          <w:szCs w:val="10"/>
        </w:rPr>
      </w:pPr>
      <w:bookmarkStart w:id="37" w:name="OLE_LINK20"/>
      <w:bookmarkStart w:id="38" w:name="OLE_LINK21"/>
      <w:r w:rsidRPr="00763DEF">
        <w:rPr>
          <w:rFonts w:ascii="微软雅黑" w:eastAsia="微软雅黑" w:hAnsi="微软雅黑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687E3" wp14:editId="33B04DBC">
                <wp:simplePos x="0" y="0"/>
                <wp:positionH relativeFrom="column">
                  <wp:posOffset>1</wp:posOffset>
                </wp:positionH>
                <wp:positionV relativeFrom="paragraph">
                  <wp:posOffset>103082</wp:posOffset>
                </wp:positionV>
                <wp:extent cx="972820" cy="297180"/>
                <wp:effectExtent l="0" t="0" r="17780" b="3302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9718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solidFill>
                            <a:srgbClr val="0066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199E7" w14:textId="77777777" w:rsidR="00FB72BC" w:rsidRDefault="00FB72BC" w:rsidP="00FB72BC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687E3" id="_x0000_s1028" type="#_x0000_t202" style="position:absolute;left:0;text-align:left;margin-left:0;margin-top:8.1pt;width:76.6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" fillcolor="#06c" strokecolor="#06c">
                <v:textbox inset="0,0,0,0">
                  <w:txbxContent>
                    <w:p w14:paraId="248199E7" w14:textId="77777777" w:rsidR="00FB72BC" w:rsidRDefault="00FB72BC" w:rsidP="00FB72BC"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eastAsia="微软雅黑" w:hAnsi="Verdana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Verdana" w:eastAsia="微软雅黑" w:hAnsi="Verdana" w:hint="eastAsia"/>
                          <w:b/>
                          <w:color w:val="FFFFFF"/>
                          <w:sz w:val="32"/>
                          <w:szCs w:val="32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14:paraId="233273E0" w14:textId="77777777" w:rsidR="00FB72BC" w:rsidRPr="00763DEF" w:rsidRDefault="00FB72BC" w:rsidP="00FB72BC">
      <w:pPr>
        <w:snapToGrid w:val="0"/>
        <w:spacing w:line="240" w:lineRule="atLeast"/>
        <w:ind w:firstLineChars="1400" w:firstLine="1400"/>
        <w:rPr>
          <w:rFonts w:ascii="微软雅黑" w:eastAsia="微软雅黑" w:hAnsi="微软雅黑"/>
          <w:color w:val="000000"/>
          <w:sz w:val="10"/>
          <w:szCs w:val="10"/>
        </w:rPr>
      </w:pPr>
    </w:p>
    <w:p w14:paraId="61941FEE" w14:textId="77777777" w:rsidR="00FB72BC" w:rsidRDefault="00406962" w:rsidP="00FB72BC">
      <w:pPr>
        <w:snapToGrid w:val="0"/>
        <w:spacing w:line="240" w:lineRule="atLeast"/>
        <w:jc w:val="center"/>
        <w:rPr>
          <w:rFonts w:ascii="Verdana" w:eastAsia="微软雅黑" w:hAnsi="Verdana"/>
          <w:color w:val="000000"/>
          <w:sz w:val="10"/>
          <w:szCs w:val="10"/>
        </w:rPr>
      </w:pPr>
      <w:r>
        <w:rPr>
          <w:rFonts w:ascii="Verdana" w:eastAsia="微软雅黑" w:hAnsi="Verdana"/>
          <w:color w:val="000000"/>
          <w:sz w:val="10"/>
          <w:szCs w:val="10"/>
        </w:rPr>
        <w:pict w14:anchorId="46FC27E7">
          <v:rect id="_x0000_i1027" style="width:71.25pt;height:2pt;mso-position-horizontal-relative:page;mso-position-vertical-relative:page" o:hralign="right" o:hrstd="t" o:hrnoshade="t" o:hr="t" fillcolor="#06c" stroked="f"/>
        </w:pict>
      </w:r>
    </w:p>
    <w:p w14:paraId="1E3A7037" w14:textId="72E4ED80" w:rsidR="007535EF" w:rsidRDefault="007535EF" w:rsidP="007535EF">
      <w:pPr>
        <w:pStyle w:val="ab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0066CC"/>
          <w:szCs w:val="21"/>
        </w:rPr>
      </w:pPr>
      <w:r>
        <w:rPr>
          <w:rFonts w:ascii="Verdana" w:eastAsia="微软雅黑" w:hAnsi="Verdana" w:hint="eastAsia"/>
          <w:b/>
          <w:color w:val="0066CC"/>
          <w:szCs w:val="21"/>
        </w:rPr>
        <w:t>2018.03-</w:t>
      </w:r>
      <w:r>
        <w:rPr>
          <w:rFonts w:ascii="Verdana" w:eastAsia="微软雅黑" w:hAnsi="Verdana" w:hint="eastAsia"/>
          <w:b/>
          <w:color w:val="0066CC"/>
          <w:szCs w:val="21"/>
        </w:rPr>
        <w:t>至今</w:t>
      </w:r>
      <w:r>
        <w:rPr>
          <w:rFonts w:ascii="Verdana" w:eastAsia="微软雅黑" w:hAnsi="Verdana" w:hint="eastAsia"/>
          <w:b/>
          <w:color w:val="0066CC"/>
          <w:szCs w:val="21"/>
        </w:rPr>
        <w:t xml:space="preserve">   </w:t>
      </w:r>
      <w:r>
        <w:rPr>
          <w:rFonts w:ascii="Verdana" w:eastAsia="微软雅黑" w:hAnsi="Verdana"/>
          <w:b/>
          <w:color w:val="0066CC"/>
          <w:szCs w:val="21"/>
        </w:rPr>
        <w:t xml:space="preserve">   </w:t>
      </w:r>
      <w:r>
        <w:rPr>
          <w:rFonts w:ascii="Verdana" w:eastAsia="微软雅黑" w:hAnsi="Verdana" w:hint="eastAsia"/>
          <w:b/>
          <w:color w:val="0066CC"/>
          <w:szCs w:val="21"/>
        </w:rPr>
        <w:t xml:space="preserve">  </w:t>
      </w:r>
      <w:r>
        <w:rPr>
          <w:rFonts w:ascii="Verdana" w:eastAsia="微软雅黑" w:hAnsi="Verdana"/>
          <w:b/>
          <w:color w:val="0066CC"/>
          <w:szCs w:val="21"/>
        </w:rPr>
        <w:t xml:space="preserve"> </w:t>
      </w:r>
      <w:bookmarkStart w:id="39" w:name="OLE_LINK38"/>
      <w:bookmarkStart w:id="40" w:name="OLE_LINK39"/>
      <w:r w:rsidR="00AC2ED7">
        <w:rPr>
          <w:rFonts w:ascii="Verdana" w:eastAsia="微软雅黑" w:hAnsi="Verdana" w:hint="eastAsia"/>
          <w:b/>
          <w:color w:val="0066CC"/>
          <w:szCs w:val="21"/>
        </w:rPr>
        <w:t>科大讯飞·教育事业部</w:t>
      </w:r>
      <w:bookmarkEnd w:id="39"/>
      <w:bookmarkEnd w:id="40"/>
      <w:r>
        <w:rPr>
          <w:rFonts w:ascii="Verdana" w:eastAsia="微软雅黑" w:hAnsi="Verdana" w:hint="eastAsia"/>
          <w:b/>
          <w:color w:val="0066CC"/>
          <w:szCs w:val="21"/>
        </w:rPr>
        <w:t xml:space="preserve">        </w:t>
      </w:r>
      <w:r w:rsidR="000B2360">
        <w:rPr>
          <w:rFonts w:ascii="Verdana" w:eastAsia="微软雅黑" w:hAnsi="Verdana" w:hint="eastAsia"/>
          <w:b/>
          <w:color w:val="0066CC"/>
          <w:szCs w:val="21"/>
        </w:rPr>
        <w:t>合肥</w:t>
      </w:r>
      <w:r>
        <w:rPr>
          <w:rFonts w:ascii="Verdana" w:eastAsia="微软雅黑" w:hAnsi="Verdana" w:hint="eastAsia"/>
          <w:b/>
          <w:color w:val="0066CC"/>
          <w:szCs w:val="21"/>
        </w:rPr>
        <w:t xml:space="preserve">       </w:t>
      </w:r>
      <w:r>
        <w:rPr>
          <w:rFonts w:ascii="Verdana" w:eastAsia="微软雅黑" w:hAnsi="Verdana"/>
          <w:b/>
          <w:color w:val="0066CC"/>
          <w:szCs w:val="21"/>
        </w:rPr>
        <w:t>iOS</w:t>
      </w:r>
      <w:r>
        <w:rPr>
          <w:rFonts w:ascii="Verdana" w:eastAsia="微软雅黑" w:hAnsi="Verdana"/>
          <w:b/>
          <w:color w:val="0066CC"/>
          <w:szCs w:val="21"/>
        </w:rPr>
        <w:t>开发工程师</w:t>
      </w:r>
    </w:p>
    <w:p w14:paraId="4F186E15" w14:textId="0343F535" w:rsidR="007535EF" w:rsidRPr="007535EF" w:rsidRDefault="007535EF" w:rsidP="007535EF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 w:rsidRPr="007535EF">
        <w:rPr>
          <w:rFonts w:ascii="Verdana" w:eastAsia="微软雅黑" w:hAnsi="Verdana" w:hint="eastAsia"/>
          <w:szCs w:val="21"/>
        </w:rPr>
        <w:t>项目</w:t>
      </w:r>
      <w:r w:rsidRPr="007535EF">
        <w:rPr>
          <w:rFonts w:ascii="Verdana" w:eastAsia="微软雅黑" w:hAnsi="Verdana"/>
          <w:szCs w:val="21"/>
        </w:rPr>
        <w:t xml:space="preserve">: </w:t>
      </w:r>
      <w:r>
        <w:rPr>
          <w:rFonts w:ascii="Verdana" w:eastAsia="微软雅黑" w:hAnsi="Verdana" w:hint="eastAsia"/>
          <w:szCs w:val="21"/>
        </w:rPr>
        <w:t>智学网教师端（</w:t>
      </w:r>
      <w:r>
        <w:rPr>
          <w:rFonts w:ascii="Verdana" w:eastAsia="微软雅黑" w:hAnsi="Verdana" w:hint="eastAsia"/>
          <w:szCs w:val="21"/>
        </w:rPr>
        <w:t>Swift</w:t>
      </w:r>
      <w:r>
        <w:rPr>
          <w:rFonts w:ascii="Verdana" w:eastAsia="微软雅黑" w:hAnsi="Verdana" w:hint="eastAsia"/>
          <w:szCs w:val="21"/>
        </w:rPr>
        <w:t>），学生家长端（</w:t>
      </w:r>
      <w:r>
        <w:rPr>
          <w:rFonts w:ascii="Verdana" w:eastAsia="微软雅黑" w:hAnsi="Verdana" w:hint="eastAsia"/>
          <w:szCs w:val="21"/>
        </w:rPr>
        <w:t>OC</w:t>
      </w:r>
      <w:r>
        <w:rPr>
          <w:rFonts w:ascii="Verdana" w:eastAsia="微软雅黑" w:hAnsi="Verdana" w:hint="eastAsia"/>
          <w:szCs w:val="21"/>
        </w:rPr>
        <w:t>），基础库（</w:t>
      </w:r>
      <w:r>
        <w:rPr>
          <w:rFonts w:ascii="Verdana" w:eastAsia="微软雅黑" w:hAnsi="Verdana" w:hint="eastAsia"/>
          <w:szCs w:val="21"/>
        </w:rPr>
        <w:t>OC</w:t>
      </w:r>
      <w:r>
        <w:rPr>
          <w:rFonts w:ascii="Verdana" w:eastAsia="微软雅黑" w:hAnsi="Verdana" w:hint="eastAsia"/>
          <w:szCs w:val="21"/>
        </w:rPr>
        <w:t>），</w:t>
      </w:r>
      <w:r>
        <w:rPr>
          <w:rFonts w:ascii="Verdana" w:eastAsia="微软雅黑" w:hAnsi="Verdana" w:hint="eastAsia"/>
          <w:szCs w:val="21"/>
        </w:rPr>
        <w:t>H5</w:t>
      </w:r>
      <w:r>
        <w:rPr>
          <w:rFonts w:ascii="Verdana" w:eastAsia="微软雅黑" w:hAnsi="Verdana" w:hint="eastAsia"/>
          <w:szCs w:val="21"/>
        </w:rPr>
        <w:t>（</w:t>
      </w:r>
      <w:r>
        <w:rPr>
          <w:rFonts w:ascii="Verdana" w:eastAsia="微软雅黑" w:hAnsi="Verdana" w:hint="eastAsia"/>
          <w:szCs w:val="21"/>
        </w:rPr>
        <w:t>vue</w:t>
      </w:r>
      <w:r>
        <w:rPr>
          <w:rFonts w:ascii="Verdana" w:eastAsia="微软雅黑" w:hAnsi="Verdana" w:hint="eastAsia"/>
          <w:szCs w:val="21"/>
        </w:rPr>
        <w:t>）</w:t>
      </w:r>
    </w:p>
    <w:p w14:paraId="01BAED05" w14:textId="5BB551C9" w:rsidR="007535EF" w:rsidRPr="007535EF" w:rsidRDefault="007535EF" w:rsidP="00095BFE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 w:rsidRPr="007535EF">
        <w:rPr>
          <w:rFonts w:ascii="Verdana" w:eastAsia="微软雅黑" w:hAnsi="Verdana" w:hint="eastAsia"/>
          <w:szCs w:val="21"/>
        </w:rPr>
        <w:t>项目</w:t>
      </w:r>
      <w:r w:rsidRPr="007535EF">
        <w:rPr>
          <w:rFonts w:ascii="Verdana" w:eastAsia="微软雅黑" w:hAnsi="Verdana"/>
          <w:szCs w:val="21"/>
        </w:rPr>
        <w:t>简介</w:t>
      </w:r>
      <w:r w:rsidRPr="007535EF">
        <w:rPr>
          <w:rFonts w:ascii="Verdana" w:eastAsia="微软雅黑" w:hAnsi="Verdana"/>
          <w:szCs w:val="21"/>
        </w:rPr>
        <w:t xml:space="preserve">: </w:t>
      </w:r>
      <w:r w:rsidR="00CF583D">
        <w:rPr>
          <w:rFonts w:ascii="Verdana" w:eastAsia="微软雅黑" w:hAnsi="Verdana" w:hint="eastAsia"/>
          <w:szCs w:val="21"/>
        </w:rPr>
        <w:t>覆盖</w:t>
      </w:r>
      <w:r w:rsidR="00CF583D">
        <w:rPr>
          <w:rFonts w:ascii="Verdana" w:eastAsia="微软雅黑" w:hAnsi="Verdana" w:hint="eastAsia"/>
          <w:szCs w:val="21"/>
        </w:rPr>
        <w:t>31</w:t>
      </w:r>
      <w:r w:rsidR="00CF583D">
        <w:rPr>
          <w:rFonts w:ascii="Verdana" w:eastAsia="微软雅黑" w:hAnsi="Verdana" w:hint="eastAsia"/>
          <w:szCs w:val="21"/>
        </w:rPr>
        <w:t>省</w:t>
      </w:r>
      <w:r w:rsidR="00CF583D">
        <w:rPr>
          <w:rFonts w:ascii="Verdana" w:eastAsia="微软雅黑" w:hAnsi="Verdana" w:hint="eastAsia"/>
          <w:szCs w:val="21"/>
        </w:rPr>
        <w:t>13000</w:t>
      </w:r>
      <w:r w:rsidR="00CF583D">
        <w:rPr>
          <w:rFonts w:ascii="Verdana" w:eastAsia="微软雅黑" w:hAnsi="Verdana" w:hint="eastAsia"/>
          <w:szCs w:val="21"/>
        </w:rPr>
        <w:t>所学校的</w:t>
      </w:r>
      <w:r w:rsidR="008045FF">
        <w:rPr>
          <w:rFonts w:ascii="Verdana" w:eastAsia="微软雅黑" w:hAnsi="Verdana" w:hint="eastAsia"/>
          <w:szCs w:val="21"/>
        </w:rPr>
        <w:t>教育</w:t>
      </w:r>
      <w:r>
        <w:rPr>
          <w:rFonts w:ascii="Verdana" w:eastAsia="微软雅黑" w:hAnsi="Verdana" w:hint="eastAsia"/>
          <w:szCs w:val="21"/>
        </w:rPr>
        <w:t>教学类</w:t>
      </w:r>
      <w:r>
        <w:rPr>
          <w:rFonts w:ascii="Verdana" w:eastAsia="微软雅黑" w:hAnsi="Verdana" w:hint="eastAsi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，实现教，学，辅，批</w:t>
      </w:r>
      <w:r w:rsidR="008045FF">
        <w:rPr>
          <w:rFonts w:ascii="Verdana" w:eastAsia="微软雅黑" w:hAnsi="Verdana" w:hint="eastAsia"/>
          <w:szCs w:val="21"/>
        </w:rPr>
        <w:t>等</w:t>
      </w:r>
      <w:r>
        <w:rPr>
          <w:rFonts w:ascii="Verdana" w:eastAsia="微软雅黑" w:hAnsi="Verdana" w:hint="eastAsia"/>
          <w:szCs w:val="21"/>
        </w:rPr>
        <w:t>一体。</w:t>
      </w:r>
    </w:p>
    <w:p w14:paraId="1D9BECFE" w14:textId="77777777" w:rsidR="007535EF" w:rsidRDefault="007535EF" w:rsidP="007535EF">
      <w:pPr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技术概略</w:t>
      </w:r>
      <w:r>
        <w:rPr>
          <w:rFonts w:ascii="Verdana" w:eastAsia="微软雅黑" w:hAnsi="Verdana"/>
          <w:szCs w:val="21"/>
        </w:rPr>
        <w:t>:</w:t>
      </w:r>
    </w:p>
    <w:p w14:paraId="01DF8B98" w14:textId="37C63274" w:rsidR="007535EF" w:rsidRDefault="00BC1C4F" w:rsidP="007535EF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业务组件化，</w:t>
      </w:r>
      <w:r w:rsidR="000F6A70">
        <w:rPr>
          <w:rFonts w:ascii="Verdana" w:eastAsia="微软雅黑" w:hAnsi="Verdana" w:hint="eastAsia"/>
          <w:szCs w:val="21"/>
        </w:rPr>
        <w:t>容器</w:t>
      </w:r>
      <w:r w:rsidR="000F6A70">
        <w:rPr>
          <w:rFonts w:ascii="Verdana" w:eastAsia="微软雅黑" w:hAnsi="Verdana" w:hint="eastAsia"/>
          <w:szCs w:val="21"/>
        </w:rPr>
        <w:t>+</w:t>
      </w:r>
      <w:r w:rsidR="000F6A70">
        <w:rPr>
          <w:rFonts w:ascii="Verdana" w:eastAsia="微软雅黑" w:hAnsi="Verdana" w:hint="eastAsia"/>
          <w:szCs w:val="21"/>
        </w:rPr>
        <w:t>多业务线组合的</w:t>
      </w:r>
      <w:r w:rsidR="000F6A70">
        <w:rPr>
          <w:rFonts w:ascii="Verdana" w:eastAsia="微软雅黑" w:hAnsi="Verdana" w:hint="eastAsia"/>
          <w:szCs w:val="21"/>
        </w:rPr>
        <w:t>app</w:t>
      </w:r>
      <w:r w:rsidR="000F6A70">
        <w:rPr>
          <w:rFonts w:ascii="Verdana" w:eastAsia="微软雅黑" w:hAnsi="Verdana" w:hint="eastAsia"/>
          <w:szCs w:val="21"/>
        </w:rPr>
        <w:t>模式</w:t>
      </w:r>
      <w:r>
        <w:rPr>
          <w:rFonts w:ascii="Verdana" w:eastAsia="微软雅黑" w:hAnsi="Verdana" w:hint="eastAsia"/>
          <w:szCs w:val="21"/>
        </w:rPr>
        <w:t>，基础层</w:t>
      </w:r>
      <w:r>
        <w:rPr>
          <w:rFonts w:ascii="Verdana" w:eastAsia="微软雅黑" w:hAnsi="Verdana" w:hint="eastAsia"/>
          <w:szCs w:val="21"/>
        </w:rPr>
        <w:t>+</w:t>
      </w:r>
      <w:r>
        <w:rPr>
          <w:rFonts w:ascii="Verdana" w:eastAsia="微软雅黑" w:hAnsi="Verdana" w:hint="eastAsia"/>
          <w:szCs w:val="21"/>
        </w:rPr>
        <w:t>业务层</w:t>
      </w:r>
      <w:r>
        <w:rPr>
          <w:rFonts w:ascii="Verdana" w:eastAsia="微软雅黑" w:hAnsi="Verdana" w:hint="eastAsia"/>
          <w:szCs w:val="21"/>
        </w:rPr>
        <w:t>+</w:t>
      </w:r>
      <w:r>
        <w:rPr>
          <w:rFonts w:ascii="Verdana" w:eastAsia="微软雅黑" w:hAnsi="Verdana" w:hint="eastAsia"/>
          <w:szCs w:val="21"/>
        </w:rPr>
        <w:t>容器</w:t>
      </w:r>
    </w:p>
    <w:p w14:paraId="77FAE5FC" w14:textId="7A4B1EBA" w:rsidR="007535EF" w:rsidRDefault="005A4714" w:rsidP="007535EF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bookmarkStart w:id="41" w:name="OLE_LINK40"/>
      <w:bookmarkStart w:id="42" w:name="OLE_LINK41"/>
      <w:bookmarkStart w:id="43" w:name="OLE_LINK44"/>
      <w:bookmarkStart w:id="44" w:name="OLE_LINK45"/>
      <w:r>
        <w:rPr>
          <w:rFonts w:ascii="Verdana" w:eastAsia="微软雅黑" w:hAnsi="Verdana" w:hint="eastAsia"/>
          <w:szCs w:val="21"/>
        </w:rPr>
        <w:t>MV</w:t>
      </w:r>
      <w:bookmarkEnd w:id="41"/>
      <w:bookmarkEnd w:id="42"/>
      <w:r w:rsidR="00690CAA">
        <w:rPr>
          <w:rFonts w:ascii="Verdana" w:eastAsia="微软雅黑" w:hAnsi="Verdana" w:hint="eastAsia"/>
          <w:szCs w:val="21"/>
        </w:rPr>
        <w:t>P</w:t>
      </w:r>
      <w:bookmarkEnd w:id="43"/>
      <w:bookmarkEnd w:id="44"/>
      <w:r>
        <w:rPr>
          <w:rFonts w:ascii="Verdana" w:eastAsia="微软雅黑" w:hAnsi="Verdana" w:hint="eastAsia"/>
          <w:szCs w:val="21"/>
        </w:rPr>
        <w:t>架构</w:t>
      </w:r>
      <w:r w:rsidR="00173FE3">
        <w:rPr>
          <w:rFonts w:ascii="Verdana" w:eastAsia="微软雅黑" w:hAnsi="Verdana" w:hint="eastAsia"/>
          <w:szCs w:val="21"/>
        </w:rPr>
        <w:t>，</w:t>
      </w:r>
      <w:r w:rsidR="00BC1C4F">
        <w:rPr>
          <w:rFonts w:ascii="Verdana" w:eastAsia="微软雅黑" w:hAnsi="Verdana" w:hint="eastAsia"/>
          <w:szCs w:val="21"/>
        </w:rPr>
        <w:t>业务和视图分离</w:t>
      </w:r>
    </w:p>
    <w:p w14:paraId="790A610F" w14:textId="0F3440DA" w:rsidR="007535EF" w:rsidRDefault="00A23AD9" w:rsidP="008A0C7C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H5</w:t>
      </w:r>
      <w:r>
        <w:rPr>
          <w:rFonts w:ascii="Verdana" w:eastAsia="微软雅黑" w:hAnsi="Verdana" w:hint="eastAsia"/>
          <w:szCs w:val="21"/>
        </w:rPr>
        <w:t>采用</w:t>
      </w:r>
      <w:r>
        <w:rPr>
          <w:rFonts w:ascii="Verdana" w:eastAsia="微软雅黑" w:hAnsi="Verdana" w:hint="eastAsia"/>
          <w:szCs w:val="21"/>
        </w:rPr>
        <w:t>vue</w:t>
      </w:r>
      <w:r>
        <w:rPr>
          <w:rFonts w:ascii="Verdana" w:eastAsia="微软雅黑" w:hAnsi="Verdana" w:hint="eastAsia"/>
          <w:szCs w:val="21"/>
        </w:rPr>
        <w:t>框架开发</w:t>
      </w:r>
      <w:r w:rsidR="00BC1C4F">
        <w:rPr>
          <w:rFonts w:ascii="Verdana" w:eastAsia="微软雅黑" w:hAnsi="Verdana" w:hint="eastAsia"/>
          <w:szCs w:val="21"/>
        </w:rPr>
        <w:t>，</w:t>
      </w:r>
      <w:r w:rsidR="00BC1C4F">
        <w:rPr>
          <w:rFonts w:ascii="Verdana" w:eastAsia="微软雅黑" w:hAnsi="Verdana" w:hint="eastAsia"/>
          <w:szCs w:val="21"/>
        </w:rPr>
        <w:t>npm + webpack</w:t>
      </w:r>
      <w:r w:rsidR="00BC1C4F">
        <w:rPr>
          <w:rFonts w:ascii="Verdana" w:eastAsia="微软雅黑" w:hAnsi="Verdana" w:hint="eastAsia"/>
          <w:szCs w:val="21"/>
        </w:rPr>
        <w:t>包管理工具，</w:t>
      </w:r>
      <w:r w:rsidR="00BC1C4F">
        <w:rPr>
          <w:rFonts w:ascii="Verdana" w:eastAsia="微软雅黑" w:hAnsi="Verdana" w:hint="eastAsia"/>
          <w:szCs w:val="21"/>
        </w:rPr>
        <w:t>vue</w:t>
      </w:r>
      <w:r w:rsidR="00BC1C4F">
        <w:rPr>
          <w:rFonts w:ascii="Verdana" w:eastAsia="微软雅黑" w:hAnsi="Verdana" w:hint="eastAsia"/>
          <w:szCs w:val="21"/>
        </w:rPr>
        <w:t>框架的使用</w:t>
      </w:r>
    </w:p>
    <w:p w14:paraId="7C77C866" w14:textId="03099A6A" w:rsidR="003C5AEA" w:rsidRPr="008A0C7C" w:rsidRDefault="003C5AEA" w:rsidP="008A0C7C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G</w:t>
      </w:r>
      <w:r>
        <w:rPr>
          <w:rFonts w:ascii="Verdana" w:eastAsia="微软雅黑" w:hAnsi="Verdana" w:hint="eastAsia"/>
          <w:szCs w:val="21"/>
        </w:rPr>
        <w:t>it submodule + carthage</w:t>
      </w:r>
      <w:r>
        <w:rPr>
          <w:rFonts w:ascii="Verdana" w:eastAsia="微软雅黑" w:hAnsi="Verdana" w:hint="eastAsia"/>
          <w:szCs w:val="21"/>
        </w:rPr>
        <w:t>框架管理</w:t>
      </w:r>
    </w:p>
    <w:p w14:paraId="2684B13B" w14:textId="08A504C7" w:rsidR="002647AA" w:rsidRDefault="002647AA" w:rsidP="002647AA">
      <w:pPr>
        <w:pStyle w:val="ab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0066CC"/>
          <w:szCs w:val="21"/>
        </w:rPr>
      </w:pPr>
      <w:bookmarkStart w:id="45" w:name="OLE_LINK48"/>
      <w:bookmarkStart w:id="46" w:name="OLE_LINK49"/>
      <w:bookmarkStart w:id="47" w:name="OLE_LINK28"/>
      <w:bookmarkStart w:id="48" w:name="OLE_LINK29"/>
      <w:r>
        <w:rPr>
          <w:rFonts w:ascii="Verdana" w:eastAsia="微软雅黑" w:hAnsi="Verdana" w:hint="eastAsia"/>
          <w:b/>
          <w:color w:val="0066CC"/>
          <w:szCs w:val="21"/>
        </w:rPr>
        <w:t>2016.09</w:t>
      </w:r>
      <w:bookmarkEnd w:id="45"/>
      <w:bookmarkEnd w:id="46"/>
      <w:r>
        <w:rPr>
          <w:rFonts w:ascii="Verdana" w:eastAsia="微软雅黑" w:hAnsi="Verdana" w:hint="eastAsia"/>
          <w:b/>
          <w:color w:val="0066CC"/>
          <w:szCs w:val="21"/>
        </w:rPr>
        <w:t>-</w:t>
      </w:r>
      <w:r w:rsidR="00A91B57">
        <w:rPr>
          <w:rFonts w:ascii="Verdana" w:eastAsia="微软雅黑" w:hAnsi="Verdana" w:hint="eastAsia"/>
          <w:b/>
          <w:color w:val="0066CC"/>
          <w:szCs w:val="21"/>
        </w:rPr>
        <w:t>2018</w:t>
      </w:r>
      <w:r w:rsidR="007535EF">
        <w:rPr>
          <w:rFonts w:ascii="Verdana" w:eastAsia="微软雅黑" w:hAnsi="Verdana"/>
          <w:b/>
          <w:color w:val="0066CC"/>
          <w:szCs w:val="21"/>
        </w:rPr>
        <w:t>.</w:t>
      </w:r>
      <w:r w:rsidR="00A91B57">
        <w:rPr>
          <w:rFonts w:ascii="Verdana" w:eastAsia="微软雅黑" w:hAnsi="Verdana" w:hint="eastAsia"/>
          <w:b/>
          <w:color w:val="0066CC"/>
          <w:szCs w:val="21"/>
        </w:rPr>
        <w:t>03</w:t>
      </w:r>
      <w:r>
        <w:rPr>
          <w:rFonts w:ascii="Verdana" w:eastAsia="微软雅黑" w:hAnsi="Verdana" w:hint="eastAsia"/>
          <w:b/>
          <w:color w:val="0066CC"/>
          <w:szCs w:val="21"/>
        </w:rPr>
        <w:t xml:space="preserve">   </w:t>
      </w:r>
      <w:r>
        <w:rPr>
          <w:rFonts w:ascii="Verdana" w:eastAsia="微软雅黑" w:hAnsi="Verdana"/>
          <w:b/>
          <w:color w:val="0066CC"/>
          <w:szCs w:val="21"/>
        </w:rPr>
        <w:t xml:space="preserve">   </w:t>
      </w:r>
      <w:r>
        <w:rPr>
          <w:rFonts w:ascii="Verdana" w:eastAsia="微软雅黑" w:hAnsi="Verdana" w:hint="eastAsia"/>
          <w:b/>
          <w:color w:val="0066CC"/>
          <w:szCs w:val="21"/>
        </w:rPr>
        <w:t xml:space="preserve">  </w:t>
      </w:r>
      <w:r>
        <w:rPr>
          <w:rFonts w:ascii="Verdana" w:eastAsia="微软雅黑" w:hAnsi="Verdana"/>
          <w:b/>
          <w:color w:val="0066CC"/>
          <w:szCs w:val="21"/>
        </w:rPr>
        <w:t xml:space="preserve"> </w:t>
      </w:r>
      <w:r>
        <w:rPr>
          <w:rFonts w:ascii="Verdana" w:eastAsia="微软雅黑" w:hAnsi="Verdana" w:hint="eastAsia"/>
          <w:b/>
          <w:color w:val="0066CC"/>
          <w:szCs w:val="21"/>
        </w:rPr>
        <w:t>广州拓衡科技有限公司</w:t>
      </w:r>
      <w:r>
        <w:rPr>
          <w:rFonts w:ascii="Verdana" w:eastAsia="微软雅黑" w:hAnsi="Verdana" w:hint="eastAsia"/>
          <w:b/>
          <w:color w:val="0066CC"/>
          <w:szCs w:val="21"/>
        </w:rPr>
        <w:t xml:space="preserve">        </w:t>
      </w:r>
      <w:r>
        <w:rPr>
          <w:rFonts w:ascii="Verdana" w:eastAsia="微软雅黑" w:hAnsi="Verdana"/>
          <w:b/>
          <w:color w:val="0066CC"/>
          <w:szCs w:val="21"/>
        </w:rPr>
        <w:t>广州</w:t>
      </w:r>
      <w:r>
        <w:rPr>
          <w:rFonts w:ascii="Verdana" w:eastAsia="微软雅黑" w:hAnsi="Verdana" w:hint="eastAsia"/>
          <w:b/>
          <w:color w:val="0066CC"/>
          <w:szCs w:val="21"/>
        </w:rPr>
        <w:t xml:space="preserve">       </w:t>
      </w:r>
      <w:r>
        <w:rPr>
          <w:rFonts w:ascii="Verdana" w:eastAsia="微软雅黑" w:hAnsi="Verdana"/>
          <w:b/>
          <w:color w:val="0066CC"/>
          <w:szCs w:val="21"/>
        </w:rPr>
        <w:t>iOS</w:t>
      </w:r>
      <w:r>
        <w:rPr>
          <w:rFonts w:ascii="Verdana" w:eastAsia="微软雅黑" w:hAnsi="Verdana"/>
          <w:b/>
          <w:color w:val="0066CC"/>
          <w:szCs w:val="21"/>
        </w:rPr>
        <w:t>开发工程师</w:t>
      </w:r>
    </w:p>
    <w:p w14:paraId="4B8FE3D3" w14:textId="0FBE0C40" w:rsidR="002647AA" w:rsidRDefault="002647AA" w:rsidP="002647AA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项目</w:t>
      </w:r>
      <w:r>
        <w:rPr>
          <w:rFonts w:ascii="Verdana" w:eastAsia="微软雅黑" w:hAnsi="Verdana"/>
          <w:szCs w:val="21"/>
        </w:rPr>
        <w:t xml:space="preserve">: </w:t>
      </w:r>
      <w:r>
        <w:rPr>
          <w:rFonts w:ascii="Verdana" w:eastAsia="微软雅黑" w:hAnsi="Verdana" w:hint="eastAsia"/>
          <w:szCs w:val="21"/>
        </w:rPr>
        <w:t>花火</w:t>
      </w:r>
      <w:r>
        <w:rPr>
          <w:rFonts w:ascii="Verdana" w:eastAsia="微软雅黑" w:hAnsi="Verdana" w:hint="eastAsia"/>
          <w:szCs w:val="21"/>
        </w:rPr>
        <w:t>app</w:t>
      </w:r>
      <w:r>
        <w:rPr>
          <w:rFonts w:ascii="Verdana" w:eastAsia="微软雅黑" w:hAnsi="Verdana" w:hint="eastAsia"/>
          <w:szCs w:val="21"/>
        </w:rPr>
        <w:t>（语聊直播）</w:t>
      </w:r>
      <w:r w:rsidR="0057710E">
        <w:rPr>
          <w:rFonts w:ascii="Verdana" w:eastAsia="微软雅黑" w:hAnsi="Verdana" w:hint="eastAsia"/>
          <w:szCs w:val="21"/>
        </w:rPr>
        <w:t>，狼人杀</w:t>
      </w:r>
      <w:r w:rsidR="0057710E">
        <w:rPr>
          <w:rFonts w:ascii="Verdana" w:eastAsia="微软雅黑" w:hAnsi="Verdana" w:hint="eastAsia"/>
          <w:szCs w:val="21"/>
        </w:rPr>
        <w:t>app</w:t>
      </w:r>
      <w:r w:rsidR="0057710E">
        <w:rPr>
          <w:rFonts w:ascii="Verdana" w:eastAsia="微软雅黑" w:hAnsi="Verdana" w:hint="eastAsia"/>
          <w:szCs w:val="21"/>
        </w:rPr>
        <w:t>，</w:t>
      </w:r>
      <w:r w:rsidR="0057710E">
        <w:rPr>
          <w:rFonts w:ascii="Verdana" w:eastAsia="微软雅黑" w:hAnsi="Verdana" w:hint="eastAsia"/>
          <w:szCs w:val="21"/>
        </w:rPr>
        <w:t>sdk</w:t>
      </w:r>
      <w:r w:rsidR="0057710E">
        <w:rPr>
          <w:rFonts w:ascii="Verdana" w:eastAsia="微软雅黑" w:hAnsi="Verdana" w:hint="eastAsia"/>
          <w:szCs w:val="21"/>
        </w:rPr>
        <w:t>开发</w:t>
      </w:r>
    </w:p>
    <w:p w14:paraId="6A23E2C0" w14:textId="09594BAC" w:rsidR="002647AA" w:rsidRDefault="002647AA" w:rsidP="002647AA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项目</w:t>
      </w:r>
      <w:r>
        <w:rPr>
          <w:rFonts w:ascii="Verdana" w:eastAsia="微软雅黑" w:hAnsi="Verdana"/>
          <w:szCs w:val="21"/>
        </w:rPr>
        <w:t>简介</w:t>
      </w:r>
      <w:r>
        <w:rPr>
          <w:rFonts w:ascii="Verdana" w:eastAsia="微软雅黑" w:hAnsi="Verdana"/>
          <w:szCs w:val="21"/>
        </w:rPr>
        <w:t xml:space="preserve">: </w:t>
      </w:r>
      <w:r>
        <w:rPr>
          <w:rFonts w:ascii="Verdana" w:eastAsia="微软雅黑" w:hAnsi="Verdana" w:hint="eastAsia"/>
          <w:szCs w:val="21"/>
        </w:rPr>
        <w:t>语音直播，社交聊天，秀场</w:t>
      </w:r>
      <w:r w:rsidR="00BA2A09">
        <w:rPr>
          <w:rFonts w:ascii="Verdana" w:eastAsia="微软雅黑" w:hAnsi="Verdana" w:hint="eastAsia"/>
          <w:szCs w:val="21"/>
        </w:rPr>
        <w:t>，狼人杀现象级游戏</w:t>
      </w:r>
    </w:p>
    <w:p w14:paraId="1E1B4B65" w14:textId="77777777" w:rsidR="002647AA" w:rsidRDefault="002647AA" w:rsidP="002647AA">
      <w:pPr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技术概略</w:t>
      </w:r>
      <w:r>
        <w:rPr>
          <w:rFonts w:ascii="Verdana" w:eastAsia="微软雅黑" w:hAnsi="Verdana"/>
          <w:szCs w:val="21"/>
        </w:rPr>
        <w:t>:</w:t>
      </w:r>
    </w:p>
    <w:p w14:paraId="182816AB" w14:textId="25E750CC" w:rsidR="002647AA" w:rsidRDefault="002647AA" w:rsidP="002647AA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即时聊天</w:t>
      </w:r>
      <w:r w:rsidR="00F15616">
        <w:rPr>
          <w:rFonts w:ascii="Verdana" w:eastAsia="微软雅黑" w:hAnsi="Verdana" w:hint="eastAsia"/>
          <w:szCs w:val="21"/>
        </w:rPr>
        <w:t>（</w:t>
      </w:r>
      <w:r w:rsidR="00C25A33" w:rsidRPr="00C25A33">
        <w:rPr>
          <w:rFonts w:ascii="Verdana" w:eastAsia="微软雅黑" w:hAnsi="Verdana"/>
          <w:szCs w:val="21"/>
        </w:rPr>
        <w:t>GCDAsyncSocket</w:t>
      </w:r>
      <w:r w:rsidR="00F15616">
        <w:rPr>
          <w:rFonts w:ascii="Verdana" w:eastAsia="微软雅黑" w:hAnsi="Verdana" w:hint="eastAsia"/>
          <w:szCs w:val="21"/>
        </w:rPr>
        <w:t>）</w:t>
      </w:r>
      <w:r>
        <w:rPr>
          <w:rFonts w:ascii="Verdana" w:eastAsia="微软雅黑" w:hAnsi="Verdana" w:hint="eastAsia"/>
          <w:szCs w:val="21"/>
        </w:rPr>
        <w:t>，即时语音</w:t>
      </w:r>
      <w:r w:rsidR="00F15616">
        <w:rPr>
          <w:rFonts w:ascii="Verdana" w:eastAsia="微软雅黑" w:hAnsi="Verdana" w:hint="eastAsia"/>
          <w:szCs w:val="21"/>
        </w:rPr>
        <w:t>（</w:t>
      </w:r>
      <w:r w:rsidR="00272A75" w:rsidRPr="00272A75">
        <w:rPr>
          <w:rFonts w:ascii="Verdana" w:eastAsia="微软雅黑" w:hAnsi="Verdana"/>
          <w:szCs w:val="21"/>
        </w:rPr>
        <w:t>AVAudioSession</w:t>
      </w:r>
      <w:r w:rsidR="00272A75">
        <w:rPr>
          <w:rFonts w:ascii="Verdana" w:eastAsia="微软雅黑" w:hAnsi="Verdana" w:hint="eastAsia"/>
          <w:szCs w:val="21"/>
        </w:rPr>
        <w:t>，</w:t>
      </w:r>
      <w:r w:rsidR="00272A75" w:rsidRPr="00272A75">
        <w:rPr>
          <w:rFonts w:ascii="Verdana" w:eastAsia="微软雅黑" w:hAnsi="Verdana"/>
          <w:szCs w:val="21"/>
        </w:rPr>
        <w:t>AudioUnit</w:t>
      </w:r>
      <w:r w:rsidR="00580658">
        <w:rPr>
          <w:rFonts w:ascii="Verdana" w:eastAsia="微软雅黑" w:hAnsi="Verdana" w:hint="eastAsia"/>
          <w:szCs w:val="21"/>
        </w:rPr>
        <w:t>，</w:t>
      </w:r>
      <w:r w:rsidR="00580658">
        <w:rPr>
          <w:rFonts w:ascii="Verdana" w:eastAsia="微软雅黑" w:hAnsi="Verdana" w:hint="eastAsia"/>
          <w:szCs w:val="21"/>
        </w:rPr>
        <w:t xml:space="preserve"> </w:t>
      </w:r>
      <w:r w:rsidR="00580658" w:rsidRPr="00580658">
        <w:rPr>
          <w:rFonts w:ascii="Verdana" w:eastAsia="微软雅黑" w:hAnsi="Verdana"/>
          <w:szCs w:val="21"/>
        </w:rPr>
        <w:t>opus</w:t>
      </w:r>
      <w:r w:rsidR="00F15616">
        <w:rPr>
          <w:rFonts w:ascii="Verdana" w:eastAsia="微软雅黑" w:hAnsi="Verdana" w:hint="eastAsia"/>
          <w:szCs w:val="21"/>
        </w:rPr>
        <w:t>）</w:t>
      </w:r>
      <w:r>
        <w:rPr>
          <w:rFonts w:ascii="Verdana" w:eastAsia="微软雅黑" w:hAnsi="Verdana" w:hint="eastAsia"/>
          <w:szCs w:val="21"/>
        </w:rPr>
        <w:t>相关</w:t>
      </w:r>
    </w:p>
    <w:p w14:paraId="2055086E" w14:textId="15D0F9CA" w:rsidR="002A192E" w:rsidRDefault="002A192E" w:rsidP="002647AA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IM</w:t>
      </w:r>
      <w:r>
        <w:rPr>
          <w:rFonts w:ascii="Verdana" w:eastAsia="微软雅黑" w:hAnsi="Verdana" w:hint="eastAsia"/>
          <w:szCs w:val="21"/>
        </w:rPr>
        <w:t>数据库管理相关</w:t>
      </w:r>
      <w:r w:rsidR="00047B5A">
        <w:rPr>
          <w:rFonts w:ascii="Verdana" w:eastAsia="微软雅黑" w:hAnsi="Verdana" w:hint="eastAsia"/>
          <w:szCs w:val="21"/>
        </w:rPr>
        <w:t>，</w:t>
      </w:r>
      <w:r w:rsidR="007500DA">
        <w:rPr>
          <w:rFonts w:ascii="Verdana" w:eastAsia="微软雅黑" w:hAnsi="Verdana" w:hint="eastAsia"/>
          <w:szCs w:val="21"/>
        </w:rPr>
        <w:t>ORM</w:t>
      </w:r>
      <w:r w:rsidR="007500DA">
        <w:rPr>
          <w:rFonts w:ascii="Verdana" w:eastAsia="微软雅黑" w:hAnsi="Verdana" w:hint="eastAsia"/>
          <w:szCs w:val="21"/>
        </w:rPr>
        <w:t>框架</w:t>
      </w:r>
      <w:r w:rsidR="00047B5A">
        <w:rPr>
          <w:rFonts w:ascii="Verdana" w:eastAsia="微软雅黑" w:hAnsi="Verdana" w:hint="eastAsia"/>
          <w:szCs w:val="21"/>
        </w:rPr>
        <w:t>搭建</w:t>
      </w:r>
    </w:p>
    <w:p w14:paraId="54FA61B5" w14:textId="237A0C28" w:rsidR="002647AA" w:rsidRDefault="006A721E" w:rsidP="0057710E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秀场直播相关，</w:t>
      </w:r>
      <w:r w:rsidR="005B3137">
        <w:rPr>
          <w:rFonts w:ascii="Verdana" w:eastAsia="微软雅黑" w:hAnsi="Verdana" w:hint="eastAsia"/>
          <w:szCs w:val="21"/>
        </w:rPr>
        <w:t>礼物特效</w:t>
      </w:r>
      <w:bookmarkStart w:id="49" w:name="OLE_LINK46"/>
      <w:bookmarkStart w:id="50" w:name="OLE_LINK47"/>
      <w:r w:rsidR="00272A75">
        <w:rPr>
          <w:rFonts w:ascii="Verdana" w:eastAsia="微软雅黑" w:hAnsi="Verdana" w:hint="eastAsia"/>
          <w:szCs w:val="21"/>
        </w:rPr>
        <w:t>（</w:t>
      </w:r>
      <w:r w:rsidR="00272A75">
        <w:rPr>
          <w:rFonts w:ascii="Verdana" w:eastAsia="微软雅黑" w:hAnsi="Verdana" w:hint="eastAsia"/>
          <w:szCs w:val="21"/>
        </w:rPr>
        <w:t xml:space="preserve">H5 + </w:t>
      </w:r>
      <w:r w:rsidR="00272A75">
        <w:rPr>
          <w:rFonts w:ascii="Verdana" w:eastAsia="微软雅黑" w:hAnsi="Verdana" w:hint="eastAsia"/>
          <w:szCs w:val="21"/>
        </w:rPr>
        <w:t>原生）</w:t>
      </w:r>
      <w:bookmarkEnd w:id="49"/>
      <w:bookmarkEnd w:id="50"/>
      <w:r w:rsidR="005B3137">
        <w:rPr>
          <w:rFonts w:ascii="Verdana" w:eastAsia="微软雅黑" w:hAnsi="Verdana" w:hint="eastAsia"/>
          <w:szCs w:val="21"/>
        </w:rPr>
        <w:t>，弹幕，小游戏，</w:t>
      </w:r>
      <w:r w:rsidR="00125FE1">
        <w:rPr>
          <w:rFonts w:ascii="Verdana" w:eastAsia="微软雅黑" w:hAnsi="Verdana" w:hint="eastAsia"/>
          <w:szCs w:val="21"/>
        </w:rPr>
        <w:t>图文混排，</w:t>
      </w:r>
      <w:r w:rsidR="00125FE1">
        <w:rPr>
          <w:rFonts w:ascii="Verdana" w:eastAsia="微软雅黑" w:hAnsi="Verdana" w:hint="eastAsia"/>
          <w:szCs w:val="21"/>
        </w:rPr>
        <w:t>IM</w:t>
      </w:r>
      <w:r w:rsidR="00125FE1">
        <w:rPr>
          <w:rFonts w:ascii="Verdana" w:eastAsia="微软雅黑" w:hAnsi="Verdana" w:hint="eastAsia"/>
          <w:szCs w:val="21"/>
        </w:rPr>
        <w:t>聊天系统</w:t>
      </w:r>
    </w:p>
    <w:p w14:paraId="258CD2EE" w14:textId="1EAC8BAD" w:rsidR="002647AA" w:rsidRDefault="0057710E" w:rsidP="007500DA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语音，</w:t>
      </w:r>
      <w:r>
        <w:rPr>
          <w:rFonts w:ascii="Verdana" w:eastAsia="微软雅黑" w:hAnsi="Verdana" w:hint="eastAsia"/>
          <w:szCs w:val="21"/>
        </w:rPr>
        <w:t xml:space="preserve"> IM sdk</w:t>
      </w:r>
      <w:r>
        <w:rPr>
          <w:rFonts w:ascii="Verdana" w:eastAsia="微软雅黑" w:hAnsi="Verdana" w:hint="eastAsia"/>
          <w:szCs w:val="21"/>
        </w:rPr>
        <w:t>开发</w:t>
      </w:r>
    </w:p>
    <w:p w14:paraId="5AB7190B" w14:textId="4F054F85" w:rsidR="00441511" w:rsidRDefault="00441511" w:rsidP="007500DA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狼人杀游戏，弹幕，</w:t>
      </w:r>
      <w:r w:rsidR="00526ECA">
        <w:rPr>
          <w:rFonts w:ascii="Verdana" w:eastAsia="微软雅黑" w:hAnsi="Verdana" w:hint="eastAsia"/>
          <w:szCs w:val="21"/>
        </w:rPr>
        <w:t>特效动画</w:t>
      </w:r>
      <w:r w:rsidR="00272A75">
        <w:rPr>
          <w:rFonts w:ascii="Verdana" w:eastAsia="微软雅黑" w:hAnsi="Verdana" w:hint="eastAsia"/>
          <w:szCs w:val="21"/>
        </w:rPr>
        <w:t>（</w:t>
      </w:r>
      <w:r w:rsidR="00272A75">
        <w:rPr>
          <w:rFonts w:ascii="Verdana" w:eastAsia="微软雅黑" w:hAnsi="Verdana" w:hint="eastAsia"/>
          <w:szCs w:val="21"/>
        </w:rPr>
        <w:t xml:space="preserve">H5 + </w:t>
      </w:r>
      <w:r w:rsidR="00272A75">
        <w:rPr>
          <w:rFonts w:ascii="Verdana" w:eastAsia="微软雅黑" w:hAnsi="Verdana" w:hint="eastAsia"/>
          <w:szCs w:val="21"/>
        </w:rPr>
        <w:t>原生）</w:t>
      </w:r>
      <w:r w:rsidR="00526ECA">
        <w:rPr>
          <w:rFonts w:ascii="Verdana" w:eastAsia="微软雅黑" w:hAnsi="Verdana" w:hint="eastAsia"/>
          <w:szCs w:val="21"/>
        </w:rPr>
        <w:t>等</w:t>
      </w:r>
    </w:p>
    <w:bookmarkEnd w:id="47"/>
    <w:bookmarkEnd w:id="48"/>
    <w:p w14:paraId="02B17A6B" w14:textId="5109D58D" w:rsidR="006B087E" w:rsidRDefault="0011550B" w:rsidP="006B087E">
      <w:pPr>
        <w:pStyle w:val="ab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0066CC"/>
          <w:szCs w:val="21"/>
        </w:rPr>
      </w:pPr>
      <w:r>
        <w:rPr>
          <w:rFonts w:ascii="Verdana" w:eastAsia="微软雅黑" w:hAnsi="Verdana" w:hint="eastAsia"/>
          <w:b/>
          <w:color w:val="0066CC"/>
          <w:szCs w:val="21"/>
        </w:rPr>
        <w:t>2014.07</w:t>
      </w:r>
      <w:r w:rsidR="005B0C6F">
        <w:rPr>
          <w:rFonts w:ascii="Verdana" w:eastAsia="微软雅黑" w:hAnsi="Verdana" w:hint="eastAsia"/>
          <w:b/>
          <w:color w:val="0066CC"/>
          <w:szCs w:val="21"/>
        </w:rPr>
        <w:t>-</w:t>
      </w:r>
      <w:r w:rsidR="00E42063">
        <w:rPr>
          <w:rFonts w:ascii="Verdana" w:eastAsia="微软雅黑" w:hAnsi="Verdana" w:hint="eastAsia"/>
          <w:b/>
          <w:color w:val="0066CC"/>
          <w:szCs w:val="21"/>
        </w:rPr>
        <w:t>2016.09</w:t>
      </w:r>
      <w:r w:rsidR="006B087E">
        <w:rPr>
          <w:rFonts w:ascii="Verdana" w:eastAsia="微软雅黑" w:hAnsi="Verdana" w:hint="eastAsia"/>
          <w:b/>
          <w:color w:val="0066CC"/>
          <w:szCs w:val="21"/>
        </w:rPr>
        <w:t xml:space="preserve">  </w:t>
      </w:r>
      <w:r w:rsidR="006B087E">
        <w:rPr>
          <w:rFonts w:ascii="Verdana" w:eastAsia="微软雅黑" w:hAnsi="Verdana"/>
          <w:b/>
          <w:color w:val="0066CC"/>
          <w:szCs w:val="21"/>
        </w:rPr>
        <w:t xml:space="preserve">   </w:t>
      </w:r>
      <w:r w:rsidR="006B087E">
        <w:rPr>
          <w:rFonts w:ascii="Verdana" w:eastAsia="微软雅黑" w:hAnsi="Verdana" w:hint="eastAsia"/>
          <w:b/>
          <w:color w:val="0066CC"/>
          <w:szCs w:val="21"/>
        </w:rPr>
        <w:t xml:space="preserve">  </w:t>
      </w:r>
      <w:r w:rsidR="006B087E">
        <w:rPr>
          <w:rFonts w:ascii="Verdana" w:eastAsia="微软雅黑" w:hAnsi="Verdana"/>
          <w:b/>
          <w:color w:val="0066CC"/>
          <w:szCs w:val="21"/>
        </w:rPr>
        <w:t xml:space="preserve"> </w:t>
      </w:r>
      <w:r w:rsidR="005B0C6F" w:rsidRPr="00E41A3C">
        <w:rPr>
          <w:rFonts w:ascii="Verdana" w:eastAsia="微软雅黑" w:hAnsi="Verdana" w:hint="eastAsia"/>
          <w:b/>
          <w:color w:val="0066CC"/>
          <w:szCs w:val="21"/>
        </w:rPr>
        <w:t>广州酷旅旅行社有限公司</w:t>
      </w:r>
      <w:r w:rsidR="006B087E">
        <w:rPr>
          <w:rFonts w:ascii="Verdana" w:eastAsia="微软雅黑" w:hAnsi="Verdana" w:hint="eastAsia"/>
          <w:b/>
          <w:color w:val="0066CC"/>
          <w:szCs w:val="21"/>
        </w:rPr>
        <w:t xml:space="preserve">        </w:t>
      </w:r>
      <w:r w:rsidR="005B0C6F">
        <w:rPr>
          <w:rFonts w:ascii="Verdana" w:eastAsia="微软雅黑" w:hAnsi="Verdana"/>
          <w:b/>
          <w:color w:val="0066CC"/>
          <w:szCs w:val="21"/>
        </w:rPr>
        <w:t>广州</w:t>
      </w:r>
      <w:r w:rsidR="006B087E">
        <w:rPr>
          <w:rFonts w:ascii="Verdana" w:eastAsia="微软雅黑" w:hAnsi="Verdana" w:hint="eastAsia"/>
          <w:b/>
          <w:color w:val="0066CC"/>
          <w:szCs w:val="21"/>
        </w:rPr>
        <w:t xml:space="preserve">       </w:t>
      </w:r>
      <w:r w:rsidR="006B087E">
        <w:rPr>
          <w:rFonts w:ascii="Verdana" w:eastAsia="微软雅黑" w:hAnsi="Verdana"/>
          <w:b/>
          <w:color w:val="0066CC"/>
          <w:szCs w:val="21"/>
        </w:rPr>
        <w:t>iOS</w:t>
      </w:r>
      <w:r w:rsidR="006B087E">
        <w:rPr>
          <w:rFonts w:ascii="Verdana" w:eastAsia="微软雅黑" w:hAnsi="Verdana"/>
          <w:b/>
          <w:color w:val="0066CC"/>
          <w:szCs w:val="21"/>
        </w:rPr>
        <w:t>开发工程师</w:t>
      </w:r>
    </w:p>
    <w:bookmarkEnd w:id="37"/>
    <w:bookmarkEnd w:id="38"/>
    <w:p w14:paraId="6DB204C1" w14:textId="0467C581" w:rsidR="006B087E" w:rsidRDefault="006B087E" w:rsidP="000C12DF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项目</w:t>
      </w:r>
      <w:r>
        <w:rPr>
          <w:rFonts w:ascii="Verdana" w:eastAsia="微软雅黑" w:hAnsi="Verdana"/>
          <w:szCs w:val="21"/>
        </w:rPr>
        <w:t xml:space="preserve">: </w:t>
      </w:r>
      <w:r w:rsidR="005B0C6F">
        <w:rPr>
          <w:rFonts w:ascii="Verdana" w:eastAsia="微软雅黑" w:hAnsi="Verdana" w:hint="eastAsia"/>
          <w:szCs w:val="21"/>
        </w:rPr>
        <w:t>要出</w:t>
      </w:r>
      <w:r w:rsidR="005B0C6F">
        <w:rPr>
          <w:rFonts w:ascii="Verdana" w:eastAsia="微软雅黑" w:hAnsi="Verdana"/>
          <w:szCs w:val="21"/>
        </w:rPr>
        <w:t>发周边游</w:t>
      </w:r>
      <w:r w:rsidR="005B0C6F">
        <w:rPr>
          <w:rFonts w:ascii="Verdana" w:eastAsia="微软雅黑" w:hAnsi="Verdana"/>
          <w:szCs w:val="21"/>
        </w:rPr>
        <w:t>(</w:t>
      </w:r>
      <w:r w:rsidR="005B0C6F">
        <w:rPr>
          <w:rFonts w:ascii="Verdana" w:eastAsia="微软雅黑" w:hAnsi="Verdana"/>
          <w:szCs w:val="21"/>
        </w:rPr>
        <w:t>主要</w:t>
      </w:r>
      <w:r w:rsidR="005B0C6F">
        <w:rPr>
          <w:rFonts w:ascii="Verdana" w:eastAsia="微软雅黑" w:hAnsi="Verdana"/>
          <w:szCs w:val="21"/>
        </w:rPr>
        <w:t xml:space="preserve">), </w:t>
      </w:r>
      <w:r w:rsidR="005B0C6F">
        <w:rPr>
          <w:rFonts w:ascii="Verdana" w:eastAsia="微软雅黑" w:hAnsi="Verdana" w:hint="eastAsia"/>
          <w:szCs w:val="21"/>
        </w:rPr>
        <w:t>要出发</w:t>
      </w:r>
      <w:r w:rsidR="005B0C6F">
        <w:rPr>
          <w:rFonts w:ascii="Verdana" w:eastAsia="微软雅黑" w:hAnsi="Verdana"/>
          <w:szCs w:val="21"/>
        </w:rPr>
        <w:t xml:space="preserve">EBooking, </w:t>
      </w:r>
      <w:bookmarkStart w:id="51" w:name="OLE_LINK9"/>
      <w:bookmarkStart w:id="52" w:name="OLE_LINK10"/>
      <w:r w:rsidR="005B0C6F">
        <w:rPr>
          <w:rFonts w:ascii="Verdana" w:eastAsia="微软雅黑" w:hAnsi="Verdana" w:hint="eastAsia"/>
          <w:szCs w:val="21"/>
        </w:rPr>
        <w:t>要出发</w:t>
      </w:r>
      <w:r w:rsidR="005B0C6F">
        <w:rPr>
          <w:rFonts w:ascii="Verdana" w:eastAsia="微软雅黑" w:hAnsi="Verdana"/>
          <w:szCs w:val="21"/>
        </w:rPr>
        <w:t>BD</w:t>
      </w:r>
      <w:r w:rsidR="00B53D1E">
        <w:rPr>
          <w:rFonts w:ascii="Verdana" w:eastAsia="微软雅黑" w:hAnsi="Verdana"/>
          <w:szCs w:val="21"/>
        </w:rPr>
        <w:t>(Swift)</w:t>
      </w:r>
      <w:bookmarkEnd w:id="51"/>
      <w:bookmarkEnd w:id="52"/>
    </w:p>
    <w:p w14:paraId="1FCF4665" w14:textId="3A838DBC" w:rsidR="00A5455B" w:rsidRDefault="00A5455B" w:rsidP="000C12DF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项目</w:t>
      </w:r>
      <w:r>
        <w:rPr>
          <w:rFonts w:ascii="Verdana" w:eastAsia="微软雅黑" w:hAnsi="Verdana"/>
          <w:szCs w:val="21"/>
        </w:rPr>
        <w:t>简介</w:t>
      </w:r>
      <w:r>
        <w:rPr>
          <w:rFonts w:ascii="Verdana" w:eastAsia="微软雅黑" w:hAnsi="Verdana"/>
          <w:szCs w:val="21"/>
        </w:rPr>
        <w:t xml:space="preserve">: </w:t>
      </w:r>
      <w:r w:rsidR="005B0C6F" w:rsidRPr="005B0C6F">
        <w:rPr>
          <w:rFonts w:ascii="Verdana" w:eastAsia="微软雅黑" w:hAnsi="Verdana" w:hint="eastAsia"/>
          <w:szCs w:val="21"/>
        </w:rPr>
        <w:t>城市周边游</w:t>
      </w:r>
      <w:r w:rsidR="00A23AD9">
        <w:rPr>
          <w:rFonts w:ascii="Verdana" w:eastAsia="微软雅黑" w:hAnsi="Verdana" w:hint="eastAsia"/>
          <w:szCs w:val="21"/>
        </w:rPr>
        <w:t>的电商</w:t>
      </w:r>
      <w:r w:rsidR="005B0C6F" w:rsidRPr="005B0C6F">
        <w:rPr>
          <w:rFonts w:ascii="Verdana" w:eastAsia="微软雅黑" w:hAnsi="Verdana"/>
          <w:szCs w:val="21"/>
        </w:rPr>
        <w:t xml:space="preserve">, </w:t>
      </w:r>
      <w:r w:rsidR="005B0C6F" w:rsidRPr="005B0C6F">
        <w:rPr>
          <w:rFonts w:ascii="Verdana" w:eastAsia="微软雅黑" w:hAnsi="Verdana" w:hint="eastAsia"/>
          <w:szCs w:val="21"/>
        </w:rPr>
        <w:t>业务包括</w:t>
      </w:r>
      <w:r w:rsidR="005B0C6F">
        <w:rPr>
          <w:rFonts w:ascii="Verdana" w:eastAsia="微软雅黑" w:hAnsi="Verdana"/>
          <w:szCs w:val="21"/>
        </w:rPr>
        <w:t>:</w:t>
      </w:r>
      <w:r w:rsidR="005B0C6F" w:rsidRPr="005B0C6F">
        <w:rPr>
          <w:rFonts w:ascii="Verdana" w:eastAsia="微软雅黑" w:hAnsi="Verdana" w:hint="eastAsia"/>
          <w:szCs w:val="21"/>
        </w:rPr>
        <w:t>旅游相关的票</w:t>
      </w:r>
      <w:r w:rsidR="005B0C6F" w:rsidRPr="005B0C6F">
        <w:rPr>
          <w:rFonts w:ascii="Verdana" w:eastAsia="微软雅黑" w:hAnsi="Verdana"/>
          <w:szCs w:val="21"/>
        </w:rPr>
        <w:t xml:space="preserve">, </w:t>
      </w:r>
      <w:r w:rsidR="005B0C6F" w:rsidRPr="005B0C6F">
        <w:rPr>
          <w:rFonts w:ascii="Verdana" w:eastAsia="微软雅黑" w:hAnsi="Verdana" w:hint="eastAsia"/>
          <w:szCs w:val="21"/>
        </w:rPr>
        <w:t>房</w:t>
      </w:r>
      <w:r w:rsidR="005B0C6F" w:rsidRPr="005B0C6F">
        <w:rPr>
          <w:rFonts w:ascii="Verdana" w:eastAsia="微软雅黑" w:hAnsi="Verdana"/>
          <w:szCs w:val="21"/>
        </w:rPr>
        <w:t xml:space="preserve">, </w:t>
      </w:r>
      <w:r w:rsidR="00C771F9">
        <w:rPr>
          <w:rFonts w:ascii="Verdana" w:eastAsia="微软雅黑" w:hAnsi="Verdana" w:hint="eastAsia"/>
          <w:szCs w:val="21"/>
        </w:rPr>
        <w:t>餐饮，攻略，广告等</w:t>
      </w:r>
    </w:p>
    <w:p w14:paraId="68E4C04C" w14:textId="22BA38D8" w:rsidR="00A5455B" w:rsidRDefault="00A5455B" w:rsidP="006B087E">
      <w:pPr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技术</w:t>
      </w:r>
      <w:r w:rsidR="001A394A">
        <w:rPr>
          <w:rFonts w:ascii="Verdana" w:eastAsia="微软雅黑" w:hAnsi="Verdana" w:hint="eastAsia"/>
          <w:szCs w:val="21"/>
        </w:rPr>
        <w:t>概略</w:t>
      </w:r>
      <w:r>
        <w:rPr>
          <w:rFonts w:ascii="Verdana" w:eastAsia="微软雅黑" w:hAnsi="Verdana"/>
          <w:szCs w:val="21"/>
        </w:rPr>
        <w:t>:</w:t>
      </w:r>
    </w:p>
    <w:p w14:paraId="1DF67229" w14:textId="726FCB49" w:rsidR="003B4EFF" w:rsidRDefault="00B53D1E" w:rsidP="00D356E8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要出</w:t>
      </w:r>
      <w:r>
        <w:rPr>
          <w:rFonts w:ascii="Verdana" w:eastAsia="微软雅黑" w:hAnsi="Verdana"/>
          <w:szCs w:val="21"/>
        </w:rPr>
        <w:t>发周边游</w:t>
      </w:r>
      <w:r w:rsidR="001A394A">
        <w:rPr>
          <w:rFonts w:ascii="Verdana" w:eastAsia="微软雅黑" w:hAnsi="Verdana"/>
          <w:szCs w:val="21"/>
        </w:rPr>
        <w:t>:</w:t>
      </w:r>
    </w:p>
    <w:p w14:paraId="45D695F2" w14:textId="31FD1C44" w:rsidR="00D356E8" w:rsidRDefault="00D356E8" w:rsidP="00D356E8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首页运营位</w:t>
      </w:r>
      <w:r>
        <w:rPr>
          <w:rFonts w:ascii="Verdana" w:eastAsia="微软雅黑" w:hAnsi="Verdana" w:hint="eastAsia"/>
          <w:szCs w:val="21"/>
        </w:rPr>
        <w:t>weex</w:t>
      </w:r>
      <w:r>
        <w:rPr>
          <w:rFonts w:ascii="Verdana" w:eastAsia="微软雅黑" w:hAnsi="Verdana" w:hint="eastAsia"/>
          <w:szCs w:val="21"/>
        </w:rPr>
        <w:t>动态开发</w:t>
      </w:r>
    </w:p>
    <w:p w14:paraId="100CD07A" w14:textId="04CEF90D" w:rsidR="0057710E" w:rsidRPr="00D356E8" w:rsidRDefault="00D356E8" w:rsidP="00D356E8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jspatch</w:t>
      </w:r>
      <w:r w:rsidR="005800F7">
        <w:rPr>
          <w:rFonts w:ascii="Verdana" w:eastAsia="微软雅黑" w:hAnsi="Verdana" w:hint="eastAsia"/>
          <w:szCs w:val="21"/>
        </w:rPr>
        <w:t>动态</w:t>
      </w:r>
      <w:r>
        <w:rPr>
          <w:rFonts w:ascii="Verdana" w:eastAsia="微软雅黑" w:hAnsi="Verdana" w:hint="eastAsia"/>
          <w:szCs w:val="21"/>
        </w:rPr>
        <w:t>bug</w:t>
      </w:r>
      <w:r w:rsidR="005800F7">
        <w:rPr>
          <w:rFonts w:ascii="Verdana" w:eastAsia="微软雅黑" w:hAnsi="Verdana" w:hint="eastAsia"/>
          <w:szCs w:val="21"/>
        </w:rPr>
        <w:t>修复</w:t>
      </w:r>
    </w:p>
    <w:p w14:paraId="2FC83E33" w14:textId="3340F189" w:rsidR="00B405BD" w:rsidRDefault="00F5350A" w:rsidP="0057710E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bookmarkStart w:id="53" w:name="OLE_LINK13"/>
      <w:bookmarkStart w:id="54" w:name="OLE_LINK14"/>
      <w:r>
        <w:rPr>
          <w:rFonts w:ascii="Verdana" w:eastAsia="微软雅黑" w:hAnsi="Verdana" w:hint="eastAsia"/>
          <w:szCs w:val="21"/>
        </w:rPr>
        <w:t>MVP/</w:t>
      </w:r>
      <w:r>
        <w:rPr>
          <w:rFonts w:ascii="Verdana" w:eastAsia="微软雅黑" w:hAnsi="Verdana"/>
          <w:szCs w:val="21"/>
        </w:rPr>
        <w:t>MVVM</w:t>
      </w:r>
      <w:r>
        <w:rPr>
          <w:rFonts w:ascii="Verdana" w:eastAsia="微软雅黑" w:hAnsi="Verdana" w:hint="eastAsia"/>
          <w:szCs w:val="21"/>
        </w:rPr>
        <w:t>架构</w:t>
      </w:r>
      <w:r w:rsidR="0057710E" w:rsidRPr="00B53D1E"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部分模块引入</w:t>
      </w:r>
      <w:r>
        <w:rPr>
          <w:rFonts w:ascii="Verdana" w:eastAsia="微软雅黑" w:hAnsi="Verdana" w:hint="eastAsia"/>
          <w:szCs w:val="21"/>
        </w:rPr>
        <w:t>RAC</w:t>
      </w:r>
      <w:r>
        <w:rPr>
          <w:rFonts w:ascii="Verdana" w:eastAsia="微软雅黑" w:hAnsi="Verdana" w:hint="eastAsia"/>
          <w:szCs w:val="21"/>
        </w:rPr>
        <w:t>框架，</w:t>
      </w:r>
      <w:r w:rsidR="0057710E" w:rsidRPr="00B53D1E">
        <w:rPr>
          <w:rFonts w:ascii="Verdana" w:eastAsia="微软雅黑" w:hAnsi="Verdana" w:hint="eastAsia"/>
          <w:szCs w:val="21"/>
        </w:rPr>
        <w:t>实现</w:t>
      </w:r>
      <w:r w:rsidR="0057710E" w:rsidRPr="00B53D1E">
        <w:rPr>
          <w:rFonts w:ascii="Verdana" w:eastAsia="微软雅黑" w:hAnsi="Verdana"/>
          <w:szCs w:val="21"/>
        </w:rPr>
        <w:t>UI</w:t>
      </w:r>
      <w:r w:rsidR="0057710E" w:rsidRPr="00B53D1E">
        <w:rPr>
          <w:rFonts w:ascii="Verdana" w:eastAsia="微软雅黑" w:hAnsi="Verdana" w:hint="eastAsia"/>
          <w:szCs w:val="21"/>
        </w:rPr>
        <w:t>和数据的绑定</w:t>
      </w:r>
      <w:r w:rsidR="0057710E" w:rsidRPr="00B53D1E">
        <w:rPr>
          <w:rFonts w:ascii="Verdana" w:eastAsia="微软雅黑" w:hAnsi="Verdana"/>
          <w:szCs w:val="21"/>
        </w:rPr>
        <w:t xml:space="preserve">, </w:t>
      </w:r>
      <w:r w:rsidR="0057710E">
        <w:rPr>
          <w:rFonts w:ascii="Verdana" w:eastAsia="微软雅黑" w:hAnsi="Verdana" w:hint="eastAsia"/>
          <w:szCs w:val="21"/>
        </w:rPr>
        <w:t>聚合业务</w:t>
      </w:r>
      <w:r w:rsidR="0057710E">
        <w:rPr>
          <w:rFonts w:ascii="Verdana" w:eastAsia="微软雅黑" w:hAnsi="Verdana"/>
          <w:szCs w:val="21"/>
        </w:rPr>
        <w:t>逻辑</w:t>
      </w:r>
      <w:r w:rsidR="0057710E">
        <w:rPr>
          <w:rFonts w:ascii="Verdana" w:eastAsia="微软雅黑" w:hAnsi="Verdana"/>
          <w:szCs w:val="21"/>
        </w:rPr>
        <w:t xml:space="preserve">, </w:t>
      </w:r>
      <w:r w:rsidR="0057710E">
        <w:rPr>
          <w:rFonts w:ascii="Verdana" w:eastAsia="微软雅黑" w:hAnsi="Verdana" w:hint="eastAsia"/>
          <w:szCs w:val="21"/>
        </w:rPr>
        <w:t>降低</w:t>
      </w:r>
      <w:r w:rsidR="0057710E">
        <w:rPr>
          <w:rFonts w:ascii="Verdana" w:eastAsia="微软雅黑" w:hAnsi="Verdana"/>
          <w:szCs w:val="21"/>
        </w:rPr>
        <w:t>耦合度</w:t>
      </w:r>
      <w:r w:rsidR="0057710E">
        <w:rPr>
          <w:rFonts w:ascii="Verdana" w:eastAsia="微软雅黑" w:hAnsi="Verdana"/>
          <w:szCs w:val="21"/>
        </w:rPr>
        <w:t xml:space="preserve">, </w:t>
      </w:r>
      <w:r w:rsidR="0057710E">
        <w:rPr>
          <w:rFonts w:ascii="Verdana" w:eastAsia="微软雅黑" w:hAnsi="Verdana" w:hint="eastAsia"/>
          <w:szCs w:val="21"/>
        </w:rPr>
        <w:t>分解</w:t>
      </w:r>
      <w:r w:rsidR="0057710E">
        <w:rPr>
          <w:rFonts w:ascii="Verdana" w:eastAsia="微软雅黑" w:hAnsi="Verdana"/>
          <w:szCs w:val="21"/>
        </w:rPr>
        <w:t>业务</w:t>
      </w:r>
      <w:r w:rsidR="0057710E">
        <w:rPr>
          <w:rFonts w:ascii="Verdana" w:eastAsia="微软雅黑" w:hAnsi="Verdana" w:hint="eastAsia"/>
          <w:szCs w:val="21"/>
        </w:rPr>
        <w:t>层，</w:t>
      </w:r>
      <w:r w:rsidR="0057710E" w:rsidRPr="00B53D1E">
        <w:rPr>
          <w:rFonts w:ascii="Verdana" w:eastAsia="微软雅黑" w:hAnsi="Verdana" w:hint="eastAsia"/>
          <w:szCs w:val="21"/>
        </w:rPr>
        <w:t>降低维护难度</w:t>
      </w:r>
    </w:p>
    <w:p w14:paraId="7410FBD6" w14:textId="2DCB4862" w:rsidR="009E27CA" w:rsidRPr="008075C5" w:rsidRDefault="009E27CA" w:rsidP="008075C5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AFN</w:t>
      </w:r>
      <w:r w:rsidR="008075C5">
        <w:rPr>
          <w:rFonts w:ascii="Verdana" w:eastAsia="微软雅黑" w:hAnsi="Verdana" w:hint="eastAsia"/>
          <w:szCs w:val="21"/>
        </w:rPr>
        <w:t>离散</w:t>
      </w:r>
      <w:r>
        <w:rPr>
          <w:rFonts w:ascii="Verdana" w:eastAsia="微软雅黑" w:hAnsi="Verdana" w:hint="eastAsia"/>
          <w:szCs w:val="21"/>
        </w:rPr>
        <w:t>网络框架封装</w:t>
      </w:r>
      <w:r w:rsidR="008075C5">
        <w:rPr>
          <w:rFonts w:ascii="Verdana" w:eastAsia="微软雅黑" w:hAnsi="Verdana" w:hint="eastAsia"/>
          <w:szCs w:val="21"/>
        </w:rPr>
        <w:t>，类似</w:t>
      </w:r>
      <w:r w:rsidR="00E976A1" w:rsidRPr="00DF4856">
        <w:rPr>
          <w:rFonts w:ascii="Verdana" w:eastAsia="微软雅黑" w:hAnsi="Verdana"/>
          <w:szCs w:val="21"/>
        </w:rPr>
        <w:t>YTKNetwork</w:t>
      </w:r>
    </w:p>
    <w:bookmarkEnd w:id="53"/>
    <w:bookmarkEnd w:id="54"/>
    <w:p w14:paraId="6A079E53" w14:textId="521A8197" w:rsidR="00B53D1E" w:rsidRDefault="009E27CA" w:rsidP="00B53D1E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DTCoreText</w:t>
      </w:r>
      <w:r>
        <w:rPr>
          <w:rFonts w:ascii="Verdana" w:eastAsia="微软雅黑" w:hAnsi="Verdana" w:hint="eastAsi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YYKit</w:t>
      </w:r>
      <w:r>
        <w:rPr>
          <w:rFonts w:ascii="Verdana" w:eastAsia="微软雅黑" w:hAnsi="Verdana" w:hint="eastAsia"/>
          <w:szCs w:val="21"/>
        </w:rPr>
        <w:t>实现复杂定制</w:t>
      </w:r>
      <w:r w:rsidR="0057710E" w:rsidRPr="00B53D1E">
        <w:rPr>
          <w:rFonts w:ascii="Verdana" w:eastAsia="微软雅黑" w:hAnsi="Verdana" w:hint="eastAsia"/>
          <w:szCs w:val="21"/>
        </w:rPr>
        <w:t>图文混排</w:t>
      </w:r>
      <w:r w:rsidR="00EC4EF5">
        <w:rPr>
          <w:rFonts w:ascii="Verdana" w:eastAsia="微软雅黑" w:hAnsi="Verdana"/>
          <w:szCs w:val="21"/>
        </w:rPr>
        <w:t xml:space="preserve"> </w:t>
      </w:r>
    </w:p>
    <w:p w14:paraId="2A4B34FD" w14:textId="53ABC0B2" w:rsidR="00E976A1" w:rsidRPr="00E976A1" w:rsidRDefault="00E976A1" w:rsidP="00E976A1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cocoapods</w:t>
      </w:r>
      <w:r>
        <w:rPr>
          <w:rFonts w:ascii="Verdana" w:eastAsia="微软雅黑" w:hAnsi="Verdana" w:hint="eastAsia"/>
          <w:szCs w:val="21"/>
        </w:rPr>
        <w:t>工具，</w:t>
      </w:r>
      <w:r>
        <w:rPr>
          <w:rFonts w:ascii="Verdana" w:eastAsia="微软雅黑" w:hAnsi="Verdana" w:hint="eastAsia"/>
          <w:szCs w:val="21"/>
        </w:rPr>
        <w:t>Jenkins</w:t>
      </w:r>
      <w:r>
        <w:rPr>
          <w:rFonts w:ascii="Verdana" w:eastAsia="微软雅黑" w:hAnsi="Verdana" w:hint="eastAsia"/>
          <w:szCs w:val="21"/>
        </w:rPr>
        <w:t>构建工具使用，</w:t>
      </w:r>
      <w:r>
        <w:rPr>
          <w:rFonts w:ascii="Verdana" w:eastAsia="微软雅黑" w:hAnsi="Verdana" w:hint="eastAsia"/>
          <w:szCs w:val="21"/>
        </w:rPr>
        <w:t>iWatch</w:t>
      </w:r>
      <w:r>
        <w:rPr>
          <w:rFonts w:ascii="Verdana" w:eastAsia="微软雅黑" w:hAnsi="Verdana" w:hint="eastAsia"/>
          <w:szCs w:val="21"/>
        </w:rPr>
        <w:t>应用开发</w:t>
      </w:r>
    </w:p>
    <w:p w14:paraId="2322E171" w14:textId="214C073A" w:rsidR="00B53D1E" w:rsidRDefault="00F5350A" w:rsidP="00B53D1E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其他</w:t>
      </w:r>
      <w:r w:rsidR="00B53D1E" w:rsidRPr="00B53D1E">
        <w:rPr>
          <w:rFonts w:ascii="Verdana" w:eastAsia="微软雅黑" w:hAnsi="Verdana" w:hint="eastAsia"/>
          <w:szCs w:val="21"/>
        </w:rPr>
        <w:t>技术点有</w:t>
      </w:r>
      <w:r>
        <w:rPr>
          <w:rFonts w:ascii="Verdana" w:eastAsia="微软雅黑" w:hAnsi="Verdana" w:hint="eastAsia"/>
          <w:szCs w:val="21"/>
        </w:rPr>
        <w:t>动态</w:t>
      </w:r>
      <w:r>
        <w:rPr>
          <w:rFonts w:ascii="Verdana" w:eastAsia="微软雅黑" w:hAnsi="Verdana" w:hint="eastAsia"/>
          <w:szCs w:val="21"/>
        </w:rPr>
        <w:t>app</w:t>
      </w:r>
      <w:r w:rsidR="00B53D1E" w:rsidRPr="00B53D1E">
        <w:rPr>
          <w:rFonts w:ascii="Verdana" w:eastAsia="微软雅黑" w:hAnsi="Verdana" w:hint="eastAsia"/>
          <w:szCs w:val="21"/>
        </w:rPr>
        <w:t>主题</w:t>
      </w:r>
      <w:r>
        <w:rPr>
          <w:rFonts w:ascii="Verdana" w:eastAsia="微软雅黑" w:hAnsi="Verdana"/>
          <w:szCs w:val="21"/>
        </w:rPr>
        <w:t>,</w:t>
      </w:r>
      <w:r w:rsidR="00B53D1E" w:rsidRPr="00B53D1E">
        <w:rPr>
          <w:rFonts w:ascii="Verdana" w:eastAsia="微软雅黑" w:hAnsi="Verdana"/>
          <w:szCs w:val="21"/>
        </w:rPr>
        <w:t xml:space="preserve"> </w:t>
      </w:r>
      <w:r w:rsidR="00B53D1E" w:rsidRPr="00B53D1E">
        <w:rPr>
          <w:rFonts w:ascii="Verdana" w:eastAsia="微软雅黑" w:hAnsi="Verdana" w:hint="eastAsia"/>
          <w:szCs w:val="21"/>
        </w:rPr>
        <w:t>锚点设计</w:t>
      </w:r>
      <w:r w:rsidR="00B53D1E" w:rsidRPr="00B53D1E">
        <w:rPr>
          <w:rFonts w:ascii="Verdana" w:eastAsia="微软雅黑" w:hAnsi="Verdana"/>
          <w:szCs w:val="21"/>
        </w:rPr>
        <w:t xml:space="preserve">, </w:t>
      </w:r>
      <w:r w:rsidR="00C771F9">
        <w:rPr>
          <w:rFonts w:ascii="Verdana" w:eastAsia="微软雅黑" w:hAnsi="Verdana" w:hint="eastAsia"/>
          <w:szCs w:val="21"/>
        </w:rPr>
        <w:t>路由设计</w:t>
      </w:r>
      <w:r>
        <w:rPr>
          <w:rFonts w:ascii="Verdana" w:eastAsia="微软雅黑" w:hAnsi="Verdana" w:hint="eastAsia"/>
          <w:szCs w:val="21"/>
        </w:rPr>
        <w:t>，</w:t>
      </w:r>
      <w:r w:rsidR="009E27CA">
        <w:rPr>
          <w:rFonts w:ascii="Verdana" w:eastAsia="微软雅黑" w:hAnsi="Verdana" w:hint="eastAsia"/>
          <w:szCs w:val="21"/>
        </w:rPr>
        <w:t>日志系统</w:t>
      </w:r>
    </w:p>
    <w:p w14:paraId="437ED154" w14:textId="11659513" w:rsidR="00D07084" w:rsidRDefault="00B53D1E" w:rsidP="006B087E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要出发</w:t>
      </w:r>
      <w:r>
        <w:rPr>
          <w:rFonts w:ascii="Verdana" w:eastAsia="微软雅黑" w:hAnsi="Verdana"/>
          <w:szCs w:val="21"/>
        </w:rPr>
        <w:t>EBooking</w:t>
      </w:r>
    </w:p>
    <w:p w14:paraId="20036095" w14:textId="11D13EA5" w:rsidR="00D07084" w:rsidRDefault="00BC566F" w:rsidP="00D07084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EBooking</w:t>
      </w:r>
      <w:r>
        <w:rPr>
          <w:rFonts w:ascii="Verdana" w:eastAsia="微软雅黑" w:hAnsi="Verdana"/>
          <w:szCs w:val="21"/>
        </w:rPr>
        <w:t>是要出发公司商家版</w:t>
      </w:r>
      <w:r>
        <w:rPr>
          <w:rFonts w:ascii="Verdana" w:eastAsia="微软雅黑" w:hAnsi="Verdana"/>
          <w:szCs w:val="21"/>
        </w:rPr>
        <w:t xml:space="preserve">app, </w:t>
      </w:r>
      <w:r>
        <w:rPr>
          <w:rFonts w:ascii="Verdana" w:eastAsia="微软雅黑" w:hAnsi="Verdana" w:hint="eastAsia"/>
          <w:szCs w:val="21"/>
        </w:rPr>
        <w:t>供</w:t>
      </w:r>
      <w:r>
        <w:rPr>
          <w:rFonts w:ascii="Verdana" w:eastAsia="微软雅黑" w:hAnsi="Verdana"/>
          <w:szCs w:val="21"/>
        </w:rPr>
        <w:t>供应商管理酒景和其它营销活动窗口管理</w:t>
      </w:r>
    </w:p>
    <w:p w14:paraId="235D052D" w14:textId="6067D30F" w:rsidR="00BC566F" w:rsidRDefault="00BC566F" w:rsidP="00D07084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>重构了</w:t>
      </w:r>
      <w:r>
        <w:rPr>
          <w:rFonts w:ascii="Verdana" w:eastAsia="微软雅黑" w:hAnsi="Verdana"/>
          <w:szCs w:val="21"/>
        </w:rPr>
        <w:t>EB</w:t>
      </w:r>
      <w:r>
        <w:rPr>
          <w:rFonts w:ascii="Verdana" w:eastAsia="微软雅黑" w:hAnsi="Verdana"/>
          <w:szCs w:val="21"/>
        </w:rPr>
        <w:t>所有的日历模块</w:t>
      </w:r>
      <w:r>
        <w:rPr>
          <w:rFonts w:ascii="Verdana" w:eastAsia="微软雅黑" w:hAnsi="Verdana"/>
          <w:szCs w:val="21"/>
        </w:rPr>
        <w:t xml:space="preserve">, </w:t>
      </w:r>
      <w:r>
        <w:rPr>
          <w:rFonts w:ascii="Verdana" w:eastAsia="微软雅黑" w:hAnsi="Verdana" w:hint="eastAsia"/>
          <w:szCs w:val="21"/>
        </w:rPr>
        <w:t>生产</w:t>
      </w:r>
      <w:r>
        <w:rPr>
          <w:rFonts w:ascii="Verdana" w:eastAsia="微软雅黑" w:hAnsi="Verdana"/>
          <w:szCs w:val="21"/>
        </w:rPr>
        <w:t>相关</w:t>
      </w:r>
      <w:r>
        <w:rPr>
          <w:rFonts w:ascii="Verdana" w:eastAsia="微软雅黑" w:hAnsi="Verdana" w:hint="eastAsia"/>
          <w:szCs w:val="21"/>
        </w:rPr>
        <w:t>日历</w:t>
      </w:r>
      <w:r>
        <w:rPr>
          <w:rFonts w:ascii="Verdana" w:eastAsia="微软雅黑" w:hAnsi="Verdana"/>
          <w:szCs w:val="21"/>
        </w:rPr>
        <w:t>组件</w:t>
      </w:r>
      <w:r>
        <w:rPr>
          <w:rFonts w:ascii="Verdana" w:eastAsia="微软雅黑" w:hAnsi="Verdana"/>
          <w:szCs w:val="21"/>
        </w:rPr>
        <w:t xml:space="preserve">. </w:t>
      </w:r>
    </w:p>
    <w:p w14:paraId="66CCABB7" w14:textId="273D6A68" w:rsidR="00311F9A" w:rsidRDefault="00BC566F" w:rsidP="00D356E8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完善</w:t>
      </w:r>
      <w:r>
        <w:rPr>
          <w:rFonts w:ascii="Verdana" w:eastAsia="微软雅黑" w:hAnsi="Verdana"/>
          <w:szCs w:val="21"/>
        </w:rPr>
        <w:t>了首页的抽屉效果</w:t>
      </w:r>
      <w:bookmarkStart w:id="55" w:name="OLE_LINK15"/>
      <w:bookmarkStart w:id="56" w:name="OLE_LINK16"/>
    </w:p>
    <w:p w14:paraId="045C5A0E" w14:textId="5C71D0E4" w:rsidR="007862D3" w:rsidRDefault="007862D3" w:rsidP="007862D3">
      <w:pPr>
        <w:numPr>
          <w:ilvl w:val="1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要出发</w:t>
      </w:r>
      <w:r>
        <w:rPr>
          <w:rFonts w:ascii="Verdana" w:eastAsia="微软雅黑" w:hAnsi="Verdana"/>
          <w:szCs w:val="21"/>
        </w:rPr>
        <w:t>BD(Swift)</w:t>
      </w:r>
    </w:p>
    <w:p w14:paraId="0114B061" w14:textId="5286281C" w:rsidR="007862D3" w:rsidRPr="00D356E8" w:rsidRDefault="007862D3" w:rsidP="007862D3">
      <w:pPr>
        <w:numPr>
          <w:ilvl w:val="2"/>
          <w:numId w:val="1"/>
        </w:num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Swift</w:t>
      </w:r>
      <w:r>
        <w:rPr>
          <w:rFonts w:ascii="Verdana" w:eastAsia="微软雅黑" w:hAnsi="Verdana" w:hint="eastAsia"/>
          <w:szCs w:val="21"/>
        </w:rPr>
        <w:t>技术学习和开发</w:t>
      </w:r>
    </w:p>
    <w:bookmarkEnd w:id="55"/>
    <w:bookmarkEnd w:id="56"/>
    <w:sectPr w:rsidR="007862D3" w:rsidRPr="00D356E8" w:rsidSect="00C155A9">
      <w:headerReference w:type="default" r:id="rId9"/>
      <w:pgSz w:w="11906" w:h="16838"/>
      <w:pgMar w:top="720" w:right="720" w:bottom="720" w:left="720" w:header="156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7E125" w14:textId="77777777" w:rsidR="00406962" w:rsidRDefault="00406962">
      <w:r>
        <w:separator/>
      </w:r>
    </w:p>
  </w:endnote>
  <w:endnote w:type="continuationSeparator" w:id="0">
    <w:p w14:paraId="575B2588" w14:textId="77777777" w:rsidR="00406962" w:rsidRDefault="00406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89DA3" w14:textId="77777777" w:rsidR="00406962" w:rsidRDefault="00406962">
      <w:r>
        <w:separator/>
      </w:r>
    </w:p>
  </w:footnote>
  <w:footnote w:type="continuationSeparator" w:id="0">
    <w:p w14:paraId="491AB765" w14:textId="77777777" w:rsidR="00406962" w:rsidRDefault="004069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AFC80" w14:textId="77777777" w:rsidR="00490BD7" w:rsidRDefault="00490BD7">
    <w:pPr>
      <w:pStyle w:val="a8"/>
      <w:pBdr>
        <w:bottom w:val="none" w:sz="0" w:space="0" w:color="auto"/>
      </w:pBdr>
    </w:pPr>
    <w:r>
      <w:rPr>
        <w:rFonts w:hint="eastAsia"/>
        <w:lang w:val="en-US" w:eastAsia="zh-CN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5C861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"/>
      <w:lvlJc w:val="left"/>
      <w:pPr>
        <w:ind w:left="622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1154308"/>
    <w:multiLevelType w:val="multilevel"/>
    <w:tmpl w:val="814A51C8"/>
    <w:lvl w:ilvl="0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>
    <w:nsid w:val="0CFE2817"/>
    <w:multiLevelType w:val="hybridMultilevel"/>
    <w:tmpl w:val="8BE412AC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>
    <w:nsid w:val="2E9302B5"/>
    <w:multiLevelType w:val="multilevel"/>
    <w:tmpl w:val="9B045C86"/>
    <w:lvl w:ilvl="0">
      <w:start w:val="2015"/>
      <w:numFmt w:val="decimal"/>
      <w:lvlText w:val="%1"/>
      <w:lvlJc w:val="left"/>
      <w:pPr>
        <w:ind w:left="2040" w:hanging="2040"/>
      </w:pPr>
      <w:rPr>
        <w:rFonts w:hint="eastAsia"/>
      </w:rPr>
    </w:lvl>
    <w:lvl w:ilvl="1">
      <w:start w:val="4"/>
      <w:numFmt w:val="decimalZero"/>
      <w:lvlText w:val="%1.%2"/>
      <w:lvlJc w:val="left"/>
      <w:pPr>
        <w:ind w:left="2040" w:hanging="2040"/>
      </w:pPr>
      <w:rPr>
        <w:rFonts w:hint="eastAsia"/>
      </w:rPr>
    </w:lvl>
    <w:lvl w:ilvl="2">
      <w:start w:val="2016"/>
      <w:numFmt w:val="decimal"/>
      <w:lvlText w:val="%1.%2-%3"/>
      <w:lvlJc w:val="left"/>
      <w:pPr>
        <w:ind w:left="2040" w:hanging="2040"/>
      </w:pPr>
      <w:rPr>
        <w:rFonts w:hint="eastAsia"/>
      </w:rPr>
    </w:lvl>
    <w:lvl w:ilvl="3">
      <w:start w:val="4"/>
      <w:numFmt w:val="decimalZero"/>
      <w:lvlText w:val="%1.%2-%3.%4"/>
      <w:lvlJc w:val="left"/>
      <w:pPr>
        <w:ind w:left="2040" w:hanging="204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2040" w:hanging="204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2040" w:hanging="204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2040" w:hanging="204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2520" w:hanging="2520"/>
      </w:pPr>
      <w:rPr>
        <w:rFonts w:hint="eastAsia"/>
      </w:rPr>
    </w:lvl>
  </w:abstractNum>
  <w:abstractNum w:abstractNumId="10">
    <w:nsid w:val="4C830A86"/>
    <w:multiLevelType w:val="hybridMultilevel"/>
    <w:tmpl w:val="D42416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E1932FB"/>
    <w:multiLevelType w:val="hybridMultilevel"/>
    <w:tmpl w:val="FACE5CD4"/>
    <w:lvl w:ilvl="0" w:tplc="8DC42C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F81B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FB53FF"/>
    <w:multiLevelType w:val="multilevel"/>
    <w:tmpl w:val="318C577A"/>
    <w:lvl w:ilvl="0">
      <w:start w:val="201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633758F"/>
    <w:multiLevelType w:val="hybridMultilevel"/>
    <w:tmpl w:val="5CBC0AF8"/>
    <w:lvl w:ilvl="0" w:tplc="04090005">
      <w:start w:val="1"/>
      <w:numFmt w:val="bullet"/>
      <w:lvlText w:val="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13"/>
  </w:num>
  <w:num w:numId="10">
    <w:abstractNumId w:val="10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66f" strokecolor="#66f">
      <v:fill color="#66f"/>
      <v:stroke color="#6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7F1"/>
    <w:rsid w:val="00005EA3"/>
    <w:rsid w:val="00010550"/>
    <w:rsid w:val="000131FA"/>
    <w:rsid w:val="0001481F"/>
    <w:rsid w:val="00024E7B"/>
    <w:rsid w:val="0002616F"/>
    <w:rsid w:val="00031B93"/>
    <w:rsid w:val="00033D29"/>
    <w:rsid w:val="000345CB"/>
    <w:rsid w:val="0003501B"/>
    <w:rsid w:val="00037A8C"/>
    <w:rsid w:val="000465BC"/>
    <w:rsid w:val="00047B5A"/>
    <w:rsid w:val="0005497E"/>
    <w:rsid w:val="00061F68"/>
    <w:rsid w:val="00066254"/>
    <w:rsid w:val="00070D52"/>
    <w:rsid w:val="00074EC3"/>
    <w:rsid w:val="0007681C"/>
    <w:rsid w:val="0008004F"/>
    <w:rsid w:val="0008587E"/>
    <w:rsid w:val="00096E9E"/>
    <w:rsid w:val="000A35FD"/>
    <w:rsid w:val="000A4B28"/>
    <w:rsid w:val="000A5C71"/>
    <w:rsid w:val="000B0B8B"/>
    <w:rsid w:val="000B2360"/>
    <w:rsid w:val="000C12DF"/>
    <w:rsid w:val="000C4F1A"/>
    <w:rsid w:val="000D602F"/>
    <w:rsid w:val="000E0865"/>
    <w:rsid w:val="000F0DAB"/>
    <w:rsid w:val="000F3463"/>
    <w:rsid w:val="000F6A70"/>
    <w:rsid w:val="00100613"/>
    <w:rsid w:val="001025B3"/>
    <w:rsid w:val="001025F2"/>
    <w:rsid w:val="00107D03"/>
    <w:rsid w:val="00110A47"/>
    <w:rsid w:val="00113FB2"/>
    <w:rsid w:val="0011550B"/>
    <w:rsid w:val="0012340F"/>
    <w:rsid w:val="00124303"/>
    <w:rsid w:val="00125FE1"/>
    <w:rsid w:val="00127ECC"/>
    <w:rsid w:val="001669D7"/>
    <w:rsid w:val="001711C9"/>
    <w:rsid w:val="0017283D"/>
    <w:rsid w:val="00172A27"/>
    <w:rsid w:val="00173FE3"/>
    <w:rsid w:val="00185D2C"/>
    <w:rsid w:val="0019189B"/>
    <w:rsid w:val="001935B0"/>
    <w:rsid w:val="00194CD0"/>
    <w:rsid w:val="001A394A"/>
    <w:rsid w:val="001B1C1C"/>
    <w:rsid w:val="001B6567"/>
    <w:rsid w:val="001B6F11"/>
    <w:rsid w:val="001C1EFB"/>
    <w:rsid w:val="001D075F"/>
    <w:rsid w:val="001D0944"/>
    <w:rsid w:val="001D1307"/>
    <w:rsid w:val="001D17F5"/>
    <w:rsid w:val="001D65F7"/>
    <w:rsid w:val="001E04CE"/>
    <w:rsid w:val="001E6BD2"/>
    <w:rsid w:val="001F1B16"/>
    <w:rsid w:val="001F7E5F"/>
    <w:rsid w:val="002075B8"/>
    <w:rsid w:val="002217DB"/>
    <w:rsid w:val="002326A9"/>
    <w:rsid w:val="0023332A"/>
    <w:rsid w:val="00241455"/>
    <w:rsid w:val="00241F4A"/>
    <w:rsid w:val="00255697"/>
    <w:rsid w:val="00255861"/>
    <w:rsid w:val="0026221B"/>
    <w:rsid w:val="002647AA"/>
    <w:rsid w:val="002722F2"/>
    <w:rsid w:val="00272A75"/>
    <w:rsid w:val="00273149"/>
    <w:rsid w:val="00286C10"/>
    <w:rsid w:val="00292FED"/>
    <w:rsid w:val="0029492E"/>
    <w:rsid w:val="0029616B"/>
    <w:rsid w:val="002A192E"/>
    <w:rsid w:val="002A2034"/>
    <w:rsid w:val="002A65F9"/>
    <w:rsid w:val="002B2D33"/>
    <w:rsid w:val="002B490F"/>
    <w:rsid w:val="002B650F"/>
    <w:rsid w:val="002C7B46"/>
    <w:rsid w:val="002E10D8"/>
    <w:rsid w:val="002E1F2F"/>
    <w:rsid w:val="002E2828"/>
    <w:rsid w:val="002E7363"/>
    <w:rsid w:val="002F1E76"/>
    <w:rsid w:val="002F3926"/>
    <w:rsid w:val="00304ABD"/>
    <w:rsid w:val="00311F9A"/>
    <w:rsid w:val="00316DBB"/>
    <w:rsid w:val="00317862"/>
    <w:rsid w:val="00330A7F"/>
    <w:rsid w:val="003501EA"/>
    <w:rsid w:val="003507AB"/>
    <w:rsid w:val="003621F2"/>
    <w:rsid w:val="00374696"/>
    <w:rsid w:val="00376427"/>
    <w:rsid w:val="00376A76"/>
    <w:rsid w:val="00387E42"/>
    <w:rsid w:val="00390D4B"/>
    <w:rsid w:val="003B0EB4"/>
    <w:rsid w:val="003B4EFF"/>
    <w:rsid w:val="003B5B80"/>
    <w:rsid w:val="003B6180"/>
    <w:rsid w:val="003B6FD4"/>
    <w:rsid w:val="003C3454"/>
    <w:rsid w:val="003C5AEA"/>
    <w:rsid w:val="003C61CE"/>
    <w:rsid w:val="003D7F19"/>
    <w:rsid w:val="003E2905"/>
    <w:rsid w:val="003F3656"/>
    <w:rsid w:val="003F65F5"/>
    <w:rsid w:val="00406962"/>
    <w:rsid w:val="00415F6B"/>
    <w:rsid w:val="00416DF3"/>
    <w:rsid w:val="00423C01"/>
    <w:rsid w:val="00433A5A"/>
    <w:rsid w:val="00437338"/>
    <w:rsid w:val="00441511"/>
    <w:rsid w:val="00445F29"/>
    <w:rsid w:val="0044708A"/>
    <w:rsid w:val="004501E8"/>
    <w:rsid w:val="00450BB6"/>
    <w:rsid w:val="00450D7D"/>
    <w:rsid w:val="0045111F"/>
    <w:rsid w:val="0045498D"/>
    <w:rsid w:val="004553C9"/>
    <w:rsid w:val="004555CA"/>
    <w:rsid w:val="00465B9A"/>
    <w:rsid w:val="0047017C"/>
    <w:rsid w:val="004733D8"/>
    <w:rsid w:val="0048648B"/>
    <w:rsid w:val="00490BD7"/>
    <w:rsid w:val="004916FA"/>
    <w:rsid w:val="004A2902"/>
    <w:rsid w:val="004A4EAF"/>
    <w:rsid w:val="004A64D4"/>
    <w:rsid w:val="004B0AE2"/>
    <w:rsid w:val="004D5AD0"/>
    <w:rsid w:val="004E19EA"/>
    <w:rsid w:val="004F0047"/>
    <w:rsid w:val="004F240E"/>
    <w:rsid w:val="00502501"/>
    <w:rsid w:val="005048E3"/>
    <w:rsid w:val="00504A03"/>
    <w:rsid w:val="00505B41"/>
    <w:rsid w:val="005231AB"/>
    <w:rsid w:val="00526ECA"/>
    <w:rsid w:val="00531617"/>
    <w:rsid w:val="005337B8"/>
    <w:rsid w:val="00536175"/>
    <w:rsid w:val="00544027"/>
    <w:rsid w:val="00544CE3"/>
    <w:rsid w:val="005552BA"/>
    <w:rsid w:val="0057376A"/>
    <w:rsid w:val="00574E5C"/>
    <w:rsid w:val="0057710E"/>
    <w:rsid w:val="005800F7"/>
    <w:rsid w:val="00580658"/>
    <w:rsid w:val="00580E51"/>
    <w:rsid w:val="00583DE2"/>
    <w:rsid w:val="00584B0E"/>
    <w:rsid w:val="005933AB"/>
    <w:rsid w:val="00593C3A"/>
    <w:rsid w:val="00596767"/>
    <w:rsid w:val="005A4714"/>
    <w:rsid w:val="005B0C6F"/>
    <w:rsid w:val="005B10B7"/>
    <w:rsid w:val="005B3137"/>
    <w:rsid w:val="005C28C0"/>
    <w:rsid w:val="005C322C"/>
    <w:rsid w:val="005C3D3F"/>
    <w:rsid w:val="005D70F8"/>
    <w:rsid w:val="005D7D45"/>
    <w:rsid w:val="005E23A3"/>
    <w:rsid w:val="005E2F9B"/>
    <w:rsid w:val="005E4F84"/>
    <w:rsid w:val="005F440A"/>
    <w:rsid w:val="005F76B2"/>
    <w:rsid w:val="00601930"/>
    <w:rsid w:val="00602479"/>
    <w:rsid w:val="006061F7"/>
    <w:rsid w:val="00610F60"/>
    <w:rsid w:val="0062211E"/>
    <w:rsid w:val="00623F5D"/>
    <w:rsid w:val="0064013A"/>
    <w:rsid w:val="00641E43"/>
    <w:rsid w:val="00643931"/>
    <w:rsid w:val="006507AA"/>
    <w:rsid w:val="006516EB"/>
    <w:rsid w:val="0065259A"/>
    <w:rsid w:val="006710FA"/>
    <w:rsid w:val="006732A4"/>
    <w:rsid w:val="006767B9"/>
    <w:rsid w:val="006823A5"/>
    <w:rsid w:val="00687F35"/>
    <w:rsid w:val="00690CAA"/>
    <w:rsid w:val="006A2076"/>
    <w:rsid w:val="006A721E"/>
    <w:rsid w:val="006B087E"/>
    <w:rsid w:val="006B1D69"/>
    <w:rsid w:val="006B2953"/>
    <w:rsid w:val="006C7090"/>
    <w:rsid w:val="006D1713"/>
    <w:rsid w:val="006D37C5"/>
    <w:rsid w:val="006E0250"/>
    <w:rsid w:val="006E4F8F"/>
    <w:rsid w:val="00701097"/>
    <w:rsid w:val="00706AA2"/>
    <w:rsid w:val="0071271B"/>
    <w:rsid w:val="007178E4"/>
    <w:rsid w:val="00730128"/>
    <w:rsid w:val="007423D6"/>
    <w:rsid w:val="00747837"/>
    <w:rsid w:val="00747AC6"/>
    <w:rsid w:val="00747FD8"/>
    <w:rsid w:val="007500DA"/>
    <w:rsid w:val="00752E01"/>
    <w:rsid w:val="007535EF"/>
    <w:rsid w:val="00753EEC"/>
    <w:rsid w:val="00755EAF"/>
    <w:rsid w:val="00763CCF"/>
    <w:rsid w:val="00763DEF"/>
    <w:rsid w:val="00777852"/>
    <w:rsid w:val="0078038F"/>
    <w:rsid w:val="00780DD4"/>
    <w:rsid w:val="00784122"/>
    <w:rsid w:val="00784E47"/>
    <w:rsid w:val="007862D3"/>
    <w:rsid w:val="0079006C"/>
    <w:rsid w:val="00793366"/>
    <w:rsid w:val="00795E57"/>
    <w:rsid w:val="007A6AB3"/>
    <w:rsid w:val="007A77FD"/>
    <w:rsid w:val="007B2749"/>
    <w:rsid w:val="007B5267"/>
    <w:rsid w:val="007C2765"/>
    <w:rsid w:val="007C39BD"/>
    <w:rsid w:val="007C6980"/>
    <w:rsid w:val="007D5ECC"/>
    <w:rsid w:val="007E5F11"/>
    <w:rsid w:val="007F6E51"/>
    <w:rsid w:val="0080208A"/>
    <w:rsid w:val="008045FF"/>
    <w:rsid w:val="00804754"/>
    <w:rsid w:val="008075C5"/>
    <w:rsid w:val="00815B22"/>
    <w:rsid w:val="00822D95"/>
    <w:rsid w:val="008253A3"/>
    <w:rsid w:val="008266D6"/>
    <w:rsid w:val="00830770"/>
    <w:rsid w:val="00840CF6"/>
    <w:rsid w:val="00844064"/>
    <w:rsid w:val="00845E2D"/>
    <w:rsid w:val="00846DD7"/>
    <w:rsid w:val="00861475"/>
    <w:rsid w:val="00864345"/>
    <w:rsid w:val="00865DE4"/>
    <w:rsid w:val="00871781"/>
    <w:rsid w:val="00877499"/>
    <w:rsid w:val="0088088E"/>
    <w:rsid w:val="008826E3"/>
    <w:rsid w:val="00882DAC"/>
    <w:rsid w:val="0089446A"/>
    <w:rsid w:val="008A0C7C"/>
    <w:rsid w:val="008A142B"/>
    <w:rsid w:val="008A508C"/>
    <w:rsid w:val="008A5E34"/>
    <w:rsid w:val="008B03CD"/>
    <w:rsid w:val="008B03E8"/>
    <w:rsid w:val="008B1E52"/>
    <w:rsid w:val="008B3037"/>
    <w:rsid w:val="008C2699"/>
    <w:rsid w:val="008C2D32"/>
    <w:rsid w:val="008C4B5A"/>
    <w:rsid w:val="008D3C70"/>
    <w:rsid w:val="008E0175"/>
    <w:rsid w:val="008E0355"/>
    <w:rsid w:val="008F7C56"/>
    <w:rsid w:val="00900A69"/>
    <w:rsid w:val="00902F74"/>
    <w:rsid w:val="00907009"/>
    <w:rsid w:val="00911AEE"/>
    <w:rsid w:val="00912FEA"/>
    <w:rsid w:val="009234D6"/>
    <w:rsid w:val="0092793C"/>
    <w:rsid w:val="00936061"/>
    <w:rsid w:val="0094207E"/>
    <w:rsid w:val="00964EE5"/>
    <w:rsid w:val="00970CCC"/>
    <w:rsid w:val="00977066"/>
    <w:rsid w:val="00990DF0"/>
    <w:rsid w:val="009A03DB"/>
    <w:rsid w:val="009A35A5"/>
    <w:rsid w:val="009B08EC"/>
    <w:rsid w:val="009C2E4F"/>
    <w:rsid w:val="009C52B5"/>
    <w:rsid w:val="009C7438"/>
    <w:rsid w:val="009C75D2"/>
    <w:rsid w:val="009D5448"/>
    <w:rsid w:val="009D5E53"/>
    <w:rsid w:val="009D7675"/>
    <w:rsid w:val="009E1284"/>
    <w:rsid w:val="009E27CA"/>
    <w:rsid w:val="009E2A61"/>
    <w:rsid w:val="00A04F04"/>
    <w:rsid w:val="00A04F2B"/>
    <w:rsid w:val="00A10A40"/>
    <w:rsid w:val="00A11EAB"/>
    <w:rsid w:val="00A164D9"/>
    <w:rsid w:val="00A17D99"/>
    <w:rsid w:val="00A237E0"/>
    <w:rsid w:val="00A23AD9"/>
    <w:rsid w:val="00A34FC6"/>
    <w:rsid w:val="00A35E51"/>
    <w:rsid w:val="00A35E7B"/>
    <w:rsid w:val="00A439FB"/>
    <w:rsid w:val="00A46E2D"/>
    <w:rsid w:val="00A51F02"/>
    <w:rsid w:val="00A52E55"/>
    <w:rsid w:val="00A5455B"/>
    <w:rsid w:val="00A5776B"/>
    <w:rsid w:val="00A64973"/>
    <w:rsid w:val="00A70161"/>
    <w:rsid w:val="00A81CE0"/>
    <w:rsid w:val="00A83AED"/>
    <w:rsid w:val="00A850AC"/>
    <w:rsid w:val="00A91B57"/>
    <w:rsid w:val="00A95EEF"/>
    <w:rsid w:val="00AA526F"/>
    <w:rsid w:val="00AA711C"/>
    <w:rsid w:val="00AC2ED7"/>
    <w:rsid w:val="00AD0EAC"/>
    <w:rsid w:val="00AE11B3"/>
    <w:rsid w:val="00AE60E9"/>
    <w:rsid w:val="00AF2A4D"/>
    <w:rsid w:val="00AF7309"/>
    <w:rsid w:val="00B013E0"/>
    <w:rsid w:val="00B03C8C"/>
    <w:rsid w:val="00B04CCD"/>
    <w:rsid w:val="00B10217"/>
    <w:rsid w:val="00B137FB"/>
    <w:rsid w:val="00B13E3A"/>
    <w:rsid w:val="00B1762A"/>
    <w:rsid w:val="00B26E99"/>
    <w:rsid w:val="00B27FC8"/>
    <w:rsid w:val="00B31C05"/>
    <w:rsid w:val="00B405BD"/>
    <w:rsid w:val="00B42700"/>
    <w:rsid w:val="00B45B07"/>
    <w:rsid w:val="00B46DD0"/>
    <w:rsid w:val="00B53D1E"/>
    <w:rsid w:val="00B76912"/>
    <w:rsid w:val="00B91EB4"/>
    <w:rsid w:val="00B91FB5"/>
    <w:rsid w:val="00BA08D5"/>
    <w:rsid w:val="00BA2A09"/>
    <w:rsid w:val="00BA4E32"/>
    <w:rsid w:val="00BA6D0D"/>
    <w:rsid w:val="00BB1AFA"/>
    <w:rsid w:val="00BB357B"/>
    <w:rsid w:val="00BC17D7"/>
    <w:rsid w:val="00BC1C4F"/>
    <w:rsid w:val="00BC3E06"/>
    <w:rsid w:val="00BC566F"/>
    <w:rsid w:val="00BC777D"/>
    <w:rsid w:val="00BE04DD"/>
    <w:rsid w:val="00BF30DA"/>
    <w:rsid w:val="00BF6404"/>
    <w:rsid w:val="00C02BA7"/>
    <w:rsid w:val="00C10205"/>
    <w:rsid w:val="00C10D7C"/>
    <w:rsid w:val="00C10EBC"/>
    <w:rsid w:val="00C1134F"/>
    <w:rsid w:val="00C135C2"/>
    <w:rsid w:val="00C155A9"/>
    <w:rsid w:val="00C1608C"/>
    <w:rsid w:val="00C25A33"/>
    <w:rsid w:val="00C25E2D"/>
    <w:rsid w:val="00C33CBF"/>
    <w:rsid w:val="00C3517F"/>
    <w:rsid w:val="00C36E95"/>
    <w:rsid w:val="00C37B66"/>
    <w:rsid w:val="00C37C9B"/>
    <w:rsid w:val="00C47C16"/>
    <w:rsid w:val="00C54862"/>
    <w:rsid w:val="00C5669C"/>
    <w:rsid w:val="00C616F2"/>
    <w:rsid w:val="00C7008C"/>
    <w:rsid w:val="00C70399"/>
    <w:rsid w:val="00C70DD8"/>
    <w:rsid w:val="00C720A4"/>
    <w:rsid w:val="00C7576F"/>
    <w:rsid w:val="00C765A3"/>
    <w:rsid w:val="00C771F9"/>
    <w:rsid w:val="00C775E4"/>
    <w:rsid w:val="00C83144"/>
    <w:rsid w:val="00C83B0F"/>
    <w:rsid w:val="00C843C6"/>
    <w:rsid w:val="00C86509"/>
    <w:rsid w:val="00CA1443"/>
    <w:rsid w:val="00CC3C2A"/>
    <w:rsid w:val="00CE2C90"/>
    <w:rsid w:val="00CE3C98"/>
    <w:rsid w:val="00CF583D"/>
    <w:rsid w:val="00CF5BBB"/>
    <w:rsid w:val="00D0483D"/>
    <w:rsid w:val="00D07084"/>
    <w:rsid w:val="00D14559"/>
    <w:rsid w:val="00D1620C"/>
    <w:rsid w:val="00D17142"/>
    <w:rsid w:val="00D20370"/>
    <w:rsid w:val="00D20B13"/>
    <w:rsid w:val="00D2134D"/>
    <w:rsid w:val="00D21CD9"/>
    <w:rsid w:val="00D328B7"/>
    <w:rsid w:val="00D356E8"/>
    <w:rsid w:val="00D3611F"/>
    <w:rsid w:val="00D446BF"/>
    <w:rsid w:val="00D448BB"/>
    <w:rsid w:val="00D45AAA"/>
    <w:rsid w:val="00D46D11"/>
    <w:rsid w:val="00D55BD9"/>
    <w:rsid w:val="00D65D1D"/>
    <w:rsid w:val="00D7370A"/>
    <w:rsid w:val="00D73BB0"/>
    <w:rsid w:val="00D77E37"/>
    <w:rsid w:val="00D813F4"/>
    <w:rsid w:val="00D8356B"/>
    <w:rsid w:val="00D845B9"/>
    <w:rsid w:val="00D85481"/>
    <w:rsid w:val="00D86043"/>
    <w:rsid w:val="00D9224B"/>
    <w:rsid w:val="00D94601"/>
    <w:rsid w:val="00D97820"/>
    <w:rsid w:val="00DA07C4"/>
    <w:rsid w:val="00DA404C"/>
    <w:rsid w:val="00DB1A58"/>
    <w:rsid w:val="00DB5D5A"/>
    <w:rsid w:val="00DB5E62"/>
    <w:rsid w:val="00DB6476"/>
    <w:rsid w:val="00DC006B"/>
    <w:rsid w:val="00DC00EB"/>
    <w:rsid w:val="00DC593B"/>
    <w:rsid w:val="00DD281A"/>
    <w:rsid w:val="00DE180B"/>
    <w:rsid w:val="00DE2E8B"/>
    <w:rsid w:val="00DE3D04"/>
    <w:rsid w:val="00DE4684"/>
    <w:rsid w:val="00DF078A"/>
    <w:rsid w:val="00DF4856"/>
    <w:rsid w:val="00DF503D"/>
    <w:rsid w:val="00E0268F"/>
    <w:rsid w:val="00E151A5"/>
    <w:rsid w:val="00E15428"/>
    <w:rsid w:val="00E232F1"/>
    <w:rsid w:val="00E26CC4"/>
    <w:rsid w:val="00E32054"/>
    <w:rsid w:val="00E41A3C"/>
    <w:rsid w:val="00E42063"/>
    <w:rsid w:val="00E428D8"/>
    <w:rsid w:val="00E6214B"/>
    <w:rsid w:val="00E67274"/>
    <w:rsid w:val="00E67431"/>
    <w:rsid w:val="00E80108"/>
    <w:rsid w:val="00E83B7B"/>
    <w:rsid w:val="00E91754"/>
    <w:rsid w:val="00E93FF6"/>
    <w:rsid w:val="00E94DB1"/>
    <w:rsid w:val="00E976A1"/>
    <w:rsid w:val="00EA4D50"/>
    <w:rsid w:val="00EA64E4"/>
    <w:rsid w:val="00EB34B5"/>
    <w:rsid w:val="00EC1625"/>
    <w:rsid w:val="00EC4EF5"/>
    <w:rsid w:val="00EC5E24"/>
    <w:rsid w:val="00ED45E9"/>
    <w:rsid w:val="00EE283D"/>
    <w:rsid w:val="00EE56DB"/>
    <w:rsid w:val="00EE6865"/>
    <w:rsid w:val="00EE7503"/>
    <w:rsid w:val="00EF40F8"/>
    <w:rsid w:val="00F02EFA"/>
    <w:rsid w:val="00F1011B"/>
    <w:rsid w:val="00F10F5F"/>
    <w:rsid w:val="00F15616"/>
    <w:rsid w:val="00F15925"/>
    <w:rsid w:val="00F233D6"/>
    <w:rsid w:val="00F30EBF"/>
    <w:rsid w:val="00F3364E"/>
    <w:rsid w:val="00F33AF1"/>
    <w:rsid w:val="00F5350A"/>
    <w:rsid w:val="00F548A2"/>
    <w:rsid w:val="00F55D3F"/>
    <w:rsid w:val="00F65C86"/>
    <w:rsid w:val="00F7505E"/>
    <w:rsid w:val="00F87CB8"/>
    <w:rsid w:val="00F95CB1"/>
    <w:rsid w:val="00FA3A6B"/>
    <w:rsid w:val="00FA3B3E"/>
    <w:rsid w:val="00FB72BC"/>
    <w:rsid w:val="00FB7E8D"/>
    <w:rsid w:val="00FC1E7F"/>
    <w:rsid w:val="00FC4F3C"/>
    <w:rsid w:val="00FD44AF"/>
    <w:rsid w:val="00FE0688"/>
    <w:rsid w:val="00FE26C4"/>
    <w:rsid w:val="00FE3EBB"/>
    <w:rsid w:val="00FF1439"/>
    <w:rsid w:val="00FF3F47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66f" strokecolor="#66f">
      <v:fill color="#66f"/>
      <v:stroke color="#66f"/>
    </o:shapedefaults>
    <o:shapelayout v:ext="edit">
      <o:idmap v:ext="edit" data="1"/>
    </o:shapelayout>
  </w:shapeDefaults>
  <w:decimalSymbol w:val="."/>
  <w:listSeparator w:val=","/>
  <w14:docId w14:val="3F341A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35E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批注框文本字符"/>
    <w:link w:val="a5"/>
    <w:rPr>
      <w:sz w:val="18"/>
      <w:szCs w:val="18"/>
    </w:rPr>
  </w:style>
  <w:style w:type="character" w:styleId="a6">
    <w:name w:val="FollowedHyperlink"/>
    <w:aliases w:val="已访问的超链接"/>
    <w:rPr>
      <w:color w:val="800080"/>
      <w:u w:val="single"/>
    </w:rPr>
  </w:style>
  <w:style w:type="character" w:customStyle="1" w:styleId="a7">
    <w:name w:val="页眉字符"/>
    <w:link w:val="a8"/>
    <w:rPr>
      <w:sz w:val="18"/>
      <w:szCs w:val="18"/>
    </w:rPr>
  </w:style>
  <w:style w:type="character" w:customStyle="1" w:styleId="a9">
    <w:name w:val="页脚字符"/>
    <w:link w:val="aa"/>
    <w:rPr>
      <w:sz w:val="18"/>
      <w:szCs w:val="18"/>
    </w:rPr>
  </w:style>
  <w:style w:type="paragraph" w:styleId="ab">
    <w:name w:val="List Paragraph"/>
    <w:basedOn w:val="a"/>
    <w:qFormat/>
    <w:pPr>
      <w:ind w:firstLineChars="200" w:firstLine="420"/>
    </w:p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5">
    <w:name w:val="Balloon Text"/>
    <w:basedOn w:val="a"/>
    <w:link w:val="a4"/>
    <w:rPr>
      <w:kern w:val="0"/>
      <w:sz w:val="18"/>
      <w:szCs w:val="18"/>
      <w:lang w:val="x-none" w:eastAsia="x-none"/>
    </w:rPr>
  </w:style>
  <w:style w:type="paragraph" w:styleId="aa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0E24A3-540C-E144-A243-0DF6399A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556</Words>
  <Characters>3175</Characters>
  <Application>Microsoft Macintosh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梁同学               求职意向：行业研究员</vt:lpstr>
    </vt:vector>
  </TitlesOfParts>
  <Company>Microsoft</Company>
  <LinksUpToDate>false</LinksUpToDate>
  <CharactersWithSpaces>3724</CharactersWithSpaces>
  <SharedDoc>false</SharedDoc>
  <HLinks>
    <vt:vector size="6" baseType="variant">
      <vt:variant>
        <vt:i4>131171</vt:i4>
      </vt:variant>
      <vt:variant>
        <vt:i4>-1</vt:i4>
      </vt:variant>
      <vt:variant>
        <vt:i4>1033</vt:i4>
      </vt:variant>
      <vt:variant>
        <vt:i4>1</vt:i4>
      </vt:variant>
      <vt:variant>
        <vt:lpwstr>viewphoto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梁同学               求职意向：行业研究员</dc:title>
  <dc:subject/>
  <dc:creator>user</dc:creator>
  <cp:keywords/>
  <cp:lastModifiedBy>Microsoft Office 用户</cp:lastModifiedBy>
  <cp:revision>184</cp:revision>
  <dcterms:created xsi:type="dcterms:W3CDTF">2016-03-14T15:25:00Z</dcterms:created>
  <dcterms:modified xsi:type="dcterms:W3CDTF">2019-04-15T08:48:00Z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2052-/StartMenuDirectory="WPS Office./StartMenuDirectory="WPS Office./StartMenuDirectory="WPS Office./StartMenuDirectory="WPS Office</vt:lpwstr>
  </property>
</Properties>
</file>